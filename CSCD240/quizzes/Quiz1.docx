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D0F6" w14:textId="1025076B" w:rsidR="00CA794E" w:rsidRPr="00CA794E" w:rsidRDefault="00CA794E" w:rsidP="00CA794E">
      <w:pPr>
        <w:kinsoku w:val="0"/>
        <w:overflowPunct w:val="0"/>
        <w:autoSpaceDE w:val="0"/>
        <w:autoSpaceDN w:val="0"/>
        <w:adjustRightInd w:val="0"/>
        <w:spacing w:after="0" w:line="243" w:lineRule="exact"/>
        <w:ind w:left="10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CSCD 240 </w:t>
      </w:r>
      <w:proofErr w:type="gramStart"/>
      <w:r w:rsidR="00155FF0">
        <w:rPr>
          <w:rFonts w:ascii="Times New Roman" w:hAnsi="Times New Roman" w:cs="Times New Roman"/>
          <w:b/>
          <w:bCs/>
          <w:sz w:val="22"/>
          <w:szCs w:val="22"/>
        </w:rPr>
        <w:t xml:space="preserve">Fall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</w:t>
      </w:r>
      <w:r w:rsidR="00155FF0">
        <w:rPr>
          <w:rFonts w:ascii="Times New Roman" w:hAnsi="Times New Roman" w:cs="Times New Roman"/>
          <w:b/>
          <w:bCs/>
          <w:sz w:val="22"/>
          <w:szCs w:val="22"/>
        </w:rPr>
        <w:t>20</w:t>
      </w:r>
      <w:proofErr w:type="gramEnd"/>
      <w:r w:rsidRPr="00CA794E">
        <w:rPr>
          <w:rFonts w:ascii="Times New Roman" w:hAnsi="Times New Roman" w:cs="Times New Roman"/>
          <w:b/>
          <w:bCs/>
          <w:spacing w:val="5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pacing w:val="52"/>
          <w:sz w:val="22"/>
          <w:szCs w:val="22"/>
        </w:rPr>
        <w:t xml:space="preserve">                                 </w:t>
      </w:r>
      <w:r w:rsidR="00155FF0">
        <w:rPr>
          <w:rFonts w:ascii="Times New Roman" w:hAnsi="Times New Roman" w:cs="Times New Roman"/>
          <w:b/>
          <w:bCs/>
          <w:spacing w:val="52"/>
          <w:sz w:val="22"/>
          <w:szCs w:val="22"/>
        </w:rPr>
        <w:t xml:space="preserve">  </w:t>
      </w:r>
      <w:r w:rsidRPr="00CA794E">
        <w:rPr>
          <w:rFonts w:ascii="Times New Roman" w:hAnsi="Times New Roman" w:cs="Times New Roman"/>
          <w:b/>
          <w:bCs/>
          <w:sz w:val="22"/>
          <w:szCs w:val="22"/>
        </w:rPr>
        <w:t>Name:</w:t>
      </w:r>
      <w:r w:rsidR="00AD09CA">
        <w:rPr>
          <w:rFonts w:ascii="Times New Roman" w:hAnsi="Times New Roman" w:cs="Times New Roman"/>
          <w:b/>
          <w:bCs/>
          <w:sz w:val="22"/>
          <w:szCs w:val="22"/>
        </w:rPr>
        <w:t xml:space="preserve"> Ian Kaiserman</w:t>
      </w:r>
    </w:p>
    <w:p w14:paraId="28B0512C" w14:textId="39B423EC" w:rsidR="00CA794E" w:rsidRDefault="00CA794E" w:rsidP="00CA794E">
      <w:pPr>
        <w:kinsoku w:val="0"/>
        <w:overflowPunct w:val="0"/>
        <w:autoSpaceDE w:val="0"/>
        <w:autoSpaceDN w:val="0"/>
        <w:adjustRightInd w:val="0"/>
        <w:spacing w:before="180" w:after="0"/>
        <w:ind w:left="100"/>
        <w:rPr>
          <w:rFonts w:ascii="Times New Roman" w:hAnsi="Times New Roman" w:cs="Times New Roman"/>
          <w:b/>
          <w:bCs/>
          <w:sz w:val="22"/>
          <w:szCs w:val="22"/>
        </w:rPr>
      </w:pPr>
      <w:r w:rsidRPr="00CA794E">
        <w:rPr>
          <w:rFonts w:ascii="Times New Roman" w:hAnsi="Times New Roman" w:cs="Times New Roman"/>
          <w:b/>
          <w:bCs/>
          <w:sz w:val="22"/>
          <w:szCs w:val="22"/>
        </w:rPr>
        <w:t>Quiz 1</w:t>
      </w:r>
      <w:r w:rsidRPr="00CA794E">
        <w:rPr>
          <w:rFonts w:ascii="Times New Roman" w:hAnsi="Times New Roman" w:cs="Times New Roman"/>
          <w:b/>
          <w:bCs/>
          <w:spacing w:val="53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pacing w:val="53"/>
          <w:sz w:val="22"/>
          <w:szCs w:val="22"/>
        </w:rPr>
        <w:t xml:space="preserve">                                               </w:t>
      </w:r>
      <w:r w:rsidRPr="00CA794E">
        <w:rPr>
          <w:rFonts w:ascii="Times New Roman" w:hAnsi="Times New Roman" w:cs="Times New Roman"/>
          <w:b/>
          <w:bCs/>
          <w:sz w:val="22"/>
          <w:szCs w:val="22"/>
        </w:rPr>
        <w:t>Date:</w:t>
      </w:r>
      <w:r w:rsidR="00AD09CA">
        <w:rPr>
          <w:rFonts w:ascii="Times New Roman" w:hAnsi="Times New Roman" w:cs="Times New Roman"/>
          <w:b/>
          <w:bCs/>
          <w:sz w:val="22"/>
          <w:szCs w:val="22"/>
        </w:rPr>
        <w:t xml:space="preserve"> 10/</w:t>
      </w:r>
      <w:r w:rsidR="001448E7">
        <w:rPr>
          <w:rFonts w:ascii="Times New Roman" w:hAnsi="Times New Roman" w:cs="Times New Roman"/>
          <w:b/>
          <w:bCs/>
          <w:sz w:val="22"/>
          <w:szCs w:val="22"/>
        </w:rPr>
        <w:t>7/2020</w:t>
      </w:r>
    </w:p>
    <w:p w14:paraId="0F26DCBB" w14:textId="77777777" w:rsidR="00CA794E" w:rsidRPr="00CA794E" w:rsidRDefault="00CA794E" w:rsidP="00CA794E">
      <w:pPr>
        <w:kinsoku w:val="0"/>
        <w:overflowPunct w:val="0"/>
        <w:autoSpaceDE w:val="0"/>
        <w:autoSpaceDN w:val="0"/>
        <w:adjustRightInd w:val="0"/>
        <w:spacing w:before="180" w:after="0"/>
        <w:ind w:left="100"/>
        <w:rPr>
          <w:rFonts w:ascii="Times New Roman" w:hAnsi="Times New Roman" w:cs="Times New Roman"/>
          <w:b/>
          <w:bCs/>
          <w:sz w:val="22"/>
          <w:szCs w:val="22"/>
        </w:rPr>
      </w:pPr>
    </w:p>
    <w:p w14:paraId="0D53AC5D" w14:textId="183062F4" w:rsidR="001448E7" w:rsidRDefault="00CA794E" w:rsidP="001448E7">
      <w:pPr>
        <w:numPr>
          <w:ilvl w:val="0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left="460" w:right="113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Give the single UNIX command to create an alias named </w:t>
      </w:r>
      <w:r w:rsidRPr="00CA794E">
        <w:rPr>
          <w:rFonts w:ascii="Times New Roman" w:hAnsi="Times New Roman" w:cs="Times New Roman"/>
          <w:b/>
          <w:sz w:val="22"/>
          <w:szCs w:val="22"/>
        </w:rPr>
        <w:t>LL</w:t>
      </w:r>
      <w:r w:rsidRPr="00CA794E">
        <w:rPr>
          <w:rFonts w:ascii="Times New Roman" w:hAnsi="Times New Roman" w:cs="Times New Roman"/>
          <w:sz w:val="22"/>
          <w:szCs w:val="22"/>
        </w:rPr>
        <w:t xml:space="preserve"> that is a long listing of the files in your</w:t>
      </w:r>
      <w:r w:rsidRPr="00CA794E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directory</w:t>
      </w:r>
      <w:r w:rsidR="001448E7">
        <w:rPr>
          <w:rFonts w:ascii="Times New Roman" w:hAnsi="Times New Roman" w:cs="Times New Roman"/>
          <w:sz w:val="22"/>
          <w:szCs w:val="22"/>
        </w:rPr>
        <w:t>.</w:t>
      </w:r>
    </w:p>
    <w:p w14:paraId="1350DF9E" w14:textId="77777777" w:rsidR="001448E7" w:rsidRPr="001448E7" w:rsidRDefault="001448E7" w:rsidP="001448E7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left="460" w:right="113"/>
        <w:rPr>
          <w:rFonts w:ascii="Times New Roman" w:hAnsi="Times New Roman" w:cs="Times New Roman"/>
          <w:sz w:val="22"/>
          <w:szCs w:val="22"/>
        </w:rPr>
      </w:pPr>
    </w:p>
    <w:p w14:paraId="3C94B29B" w14:textId="005846DB" w:rsidR="00CA794E" w:rsidRPr="00AE383B" w:rsidRDefault="000019DE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left="460" w:right="113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1448E7" w:rsidRPr="00AE383B">
        <w:rPr>
          <w:rFonts w:ascii="Times New Roman" w:hAnsi="Times New Roman" w:cs="Times New Roman"/>
          <w:b/>
          <w:bCs/>
          <w:sz w:val="22"/>
          <w:szCs w:val="22"/>
        </w:rPr>
        <w:t>lias LL=</w:t>
      </w:r>
      <w:r w:rsidR="005152C4" w:rsidRPr="00AE383B">
        <w:rPr>
          <w:rFonts w:ascii="Times New Roman" w:hAnsi="Times New Roman" w:cs="Times New Roman"/>
          <w:b/>
          <w:bCs/>
          <w:sz w:val="22"/>
          <w:szCs w:val="22"/>
        </w:rPr>
        <w:t>’ls -l’</w:t>
      </w:r>
    </w:p>
    <w:p w14:paraId="2F94A80C" w14:textId="77777777" w:rsidR="00CA794E" w:rsidRPr="00CA794E" w:rsidRDefault="00CA794E" w:rsidP="006476FC">
      <w:pPr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4FF8FA0" w14:textId="77777777" w:rsidR="00CA794E" w:rsidRDefault="00CA794E" w:rsidP="006476FC">
      <w:pPr>
        <w:numPr>
          <w:ilvl w:val="0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What command will you execute to check the type of shell you are</w:t>
      </w:r>
      <w:r w:rsidRPr="00CA794E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using?</w:t>
      </w:r>
    </w:p>
    <w:p w14:paraId="0B35E0F8" w14:textId="452CD80A" w:rsidR="00CA794E" w:rsidRDefault="00CA794E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/>
        <w:rPr>
          <w:rFonts w:ascii="Times New Roman" w:hAnsi="Times New Roman" w:cs="Times New Roman"/>
          <w:sz w:val="22"/>
          <w:szCs w:val="22"/>
        </w:rPr>
      </w:pPr>
    </w:p>
    <w:p w14:paraId="6468C1BC" w14:textId="178EA037" w:rsidR="005152C4" w:rsidRPr="00AE383B" w:rsidRDefault="000019DE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ps</w:t>
      </w:r>
      <w:proofErr w:type="spellEnd"/>
    </w:p>
    <w:p w14:paraId="2D0436AD" w14:textId="77777777" w:rsidR="00CA794E" w:rsidRPr="00CA794E" w:rsidRDefault="00CA794E" w:rsidP="006476FC">
      <w:pPr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B2679D" w14:textId="77777777" w:rsidR="00CA794E" w:rsidRDefault="00CA794E" w:rsidP="006476FC">
      <w:pPr>
        <w:numPr>
          <w:ilvl w:val="0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1" w:after="0" w:line="259" w:lineRule="auto"/>
        <w:ind w:left="460" w:right="363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Give a UNIX command using only alphabetic and special characters th</w:t>
      </w:r>
      <w:r w:rsidR="00B334EC">
        <w:rPr>
          <w:rFonts w:ascii="Times New Roman" w:hAnsi="Times New Roman" w:cs="Times New Roman"/>
          <w:sz w:val="22"/>
          <w:szCs w:val="22"/>
        </w:rPr>
        <w:t>at would add execute permission</w:t>
      </w:r>
      <w:r w:rsidRPr="00CA794E">
        <w:rPr>
          <w:rFonts w:ascii="Times New Roman" w:hAnsi="Times New Roman" w:cs="Times New Roman"/>
          <w:sz w:val="22"/>
          <w:szCs w:val="22"/>
        </w:rPr>
        <w:t xml:space="preserve"> for the group for the file </w:t>
      </w:r>
      <w:proofErr w:type="spellStart"/>
      <w:r w:rsidRPr="00CA794E">
        <w:rPr>
          <w:rFonts w:ascii="Times New Roman" w:hAnsi="Times New Roman" w:cs="Times New Roman"/>
          <w:b/>
          <w:bCs/>
          <w:sz w:val="22"/>
          <w:szCs w:val="22"/>
        </w:rPr>
        <w:t>Hello.c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>. No other permissions should be</w:t>
      </w:r>
      <w:r w:rsidRPr="00CA794E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changed.</w:t>
      </w:r>
    </w:p>
    <w:p w14:paraId="783DA090" w14:textId="55A51055" w:rsidR="00CA794E" w:rsidRDefault="00CA794E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1" w:after="0" w:line="259" w:lineRule="auto"/>
        <w:ind w:left="460" w:right="363"/>
        <w:rPr>
          <w:rFonts w:ascii="Times New Roman" w:hAnsi="Times New Roman" w:cs="Times New Roman"/>
          <w:sz w:val="22"/>
          <w:szCs w:val="22"/>
        </w:rPr>
      </w:pPr>
    </w:p>
    <w:p w14:paraId="3870691E" w14:textId="3C8A92C4" w:rsidR="000019DE" w:rsidRPr="00AE383B" w:rsidRDefault="000019DE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before="1" w:after="0" w:line="259" w:lineRule="auto"/>
        <w:ind w:left="460" w:right="363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chmod</w:t>
      </w:r>
      <w:proofErr w:type="spellEnd"/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g+x</w:t>
      </w:r>
      <w:proofErr w:type="spellEnd"/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Hello.c</w:t>
      </w:r>
      <w:proofErr w:type="spellEnd"/>
    </w:p>
    <w:p w14:paraId="6F45ACCB" w14:textId="77777777" w:rsidR="00CA794E" w:rsidRPr="00CA794E" w:rsidRDefault="00CA794E" w:rsidP="006476FC">
      <w:pPr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F02EAF2" w14:textId="77777777" w:rsidR="00CA794E" w:rsidRPr="00CA794E" w:rsidRDefault="00CA794E" w:rsidP="006476FC">
      <w:pPr>
        <w:numPr>
          <w:ilvl w:val="0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Explain the following </w:t>
      </w:r>
      <w:r w:rsidR="002A67EF">
        <w:rPr>
          <w:rFonts w:ascii="Times New Roman" w:hAnsi="Times New Roman" w:cs="Times New Roman"/>
          <w:sz w:val="22"/>
          <w:szCs w:val="22"/>
        </w:rPr>
        <w:t>command.</w:t>
      </w:r>
    </w:p>
    <w:p w14:paraId="0DFC21DB" w14:textId="77777777" w:rsidR="00CA794E" w:rsidRPr="00CA794E" w:rsidRDefault="00CA794E" w:rsidP="006476FC">
      <w:pPr>
        <w:kinsoku w:val="0"/>
        <w:overflowPunct w:val="0"/>
        <w:autoSpaceDE w:val="0"/>
        <w:autoSpaceDN w:val="0"/>
        <w:adjustRightInd w:val="0"/>
        <w:spacing w:before="6" w:after="0"/>
        <w:rPr>
          <w:rFonts w:ascii="Times New Roman" w:hAnsi="Times New Roman" w:cs="Times New Roman"/>
          <w:sz w:val="25"/>
          <w:szCs w:val="25"/>
        </w:rPr>
      </w:pPr>
    </w:p>
    <w:p w14:paraId="1CAB7D2B" w14:textId="77777777" w:rsidR="00CA794E" w:rsidRPr="00AE383B" w:rsidRDefault="00CA794E" w:rsidP="006476FC">
      <w:pPr>
        <w:kinsoku w:val="0"/>
        <w:overflowPunct w:val="0"/>
        <w:autoSpaceDE w:val="0"/>
        <w:autoSpaceDN w:val="0"/>
        <w:adjustRightInd w:val="0"/>
        <w:spacing w:after="0"/>
        <w:ind w:left="460"/>
        <w:outlineLvl w:val="0"/>
        <w:rPr>
          <w:rFonts w:ascii="Times New Roman" w:hAnsi="Times New Roman" w:cs="Times New Roman"/>
          <w:sz w:val="22"/>
          <w:szCs w:val="22"/>
        </w:rPr>
      </w:pPr>
      <w:r w:rsidRPr="00AE383B">
        <w:rPr>
          <w:rFonts w:ascii="Times New Roman" w:hAnsi="Times New Roman" w:cs="Times New Roman"/>
          <w:sz w:val="22"/>
          <w:szCs w:val="22"/>
        </w:rPr>
        <w:t>grep -</w:t>
      </w:r>
      <w:proofErr w:type="spellStart"/>
      <w:r w:rsidRPr="00AE383B">
        <w:rPr>
          <w:rFonts w:ascii="Times New Roman" w:hAnsi="Times New Roman" w:cs="Times New Roman"/>
          <w:sz w:val="22"/>
          <w:szCs w:val="22"/>
        </w:rPr>
        <w:t>ivc</w:t>
      </w:r>
      <w:proofErr w:type="spellEnd"/>
      <w:r w:rsidRPr="00AE383B">
        <w:rPr>
          <w:rFonts w:ascii="Times New Roman" w:hAnsi="Times New Roman" w:cs="Times New Roman"/>
          <w:sz w:val="22"/>
          <w:szCs w:val="22"/>
        </w:rPr>
        <w:t xml:space="preserve"> hello hello.txt</w:t>
      </w:r>
    </w:p>
    <w:p w14:paraId="79ED8D58" w14:textId="77777777" w:rsidR="006476FC" w:rsidRDefault="006476FC" w:rsidP="006476FC">
      <w:pPr>
        <w:kinsoku w:val="0"/>
        <w:overflowPunct w:val="0"/>
        <w:autoSpaceDE w:val="0"/>
        <w:autoSpaceDN w:val="0"/>
        <w:adjustRightInd w:val="0"/>
        <w:spacing w:after="0"/>
        <w:ind w:left="46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6287099" w14:textId="72509C7F" w:rsidR="006476FC" w:rsidRPr="00AE383B" w:rsidRDefault="009E04B4" w:rsidP="006476FC">
      <w:pPr>
        <w:kinsoku w:val="0"/>
        <w:overflowPunct w:val="0"/>
        <w:autoSpaceDE w:val="0"/>
        <w:autoSpaceDN w:val="0"/>
        <w:adjustRightInd w:val="0"/>
        <w:spacing w:after="0"/>
        <w:ind w:left="46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searches ‘hello.txt’ for the pattern “hello”,</w:t>
      </w:r>
      <w:r w:rsidR="001F1A63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-</w:t>
      </w:r>
      <w:proofErr w:type="spellStart"/>
      <w:r w:rsidR="001F1A63" w:rsidRPr="00AE383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ignoring case</w:t>
      </w:r>
      <w:r w:rsidR="001F1A63" w:rsidRPr="00AE383B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525E2E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-v inverts the selection,</w:t>
      </w:r>
      <w:r w:rsidR="001F1A63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-c counts the lines</w:t>
      </w:r>
    </w:p>
    <w:p w14:paraId="7874680F" w14:textId="77777777" w:rsidR="00CA794E" w:rsidRPr="00CA794E" w:rsidRDefault="00CA794E" w:rsidP="006476FC">
      <w:pPr>
        <w:kinsoku w:val="0"/>
        <w:overflowPunct w:val="0"/>
        <w:autoSpaceDE w:val="0"/>
        <w:autoSpaceDN w:val="0"/>
        <w:adjustRightInd w:val="0"/>
        <w:spacing w:after="0"/>
        <w:ind w:left="46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376A92D" w14:textId="0BC889F4" w:rsidR="00525E2E" w:rsidRDefault="00CA794E" w:rsidP="00525E2E">
      <w:pPr>
        <w:numPr>
          <w:ilvl w:val="0"/>
          <w:numId w:val="3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left="460" w:right="560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Somewhere in some sub</w:t>
      </w:r>
      <w:r>
        <w:rPr>
          <w:rFonts w:ascii="Times New Roman" w:hAnsi="Times New Roman" w:cs="Times New Roman"/>
          <w:sz w:val="22"/>
          <w:szCs w:val="22"/>
        </w:rPr>
        <w:t>directory of your current</w:t>
      </w:r>
      <w:r w:rsidRPr="00CA794E">
        <w:rPr>
          <w:rFonts w:ascii="Times New Roman" w:hAnsi="Times New Roman" w:cs="Times New Roman"/>
          <w:sz w:val="22"/>
          <w:szCs w:val="22"/>
        </w:rPr>
        <w:t xml:space="preserve"> directory is a file named </w:t>
      </w:r>
      <w:proofErr w:type="spellStart"/>
      <w:r w:rsidRPr="00CA794E">
        <w:rPr>
          <w:rFonts w:ascii="Times New Roman" w:hAnsi="Times New Roman" w:cs="Times New Roman"/>
          <w:b/>
          <w:sz w:val="22"/>
          <w:szCs w:val="22"/>
        </w:rPr>
        <w:t>tester.c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>. Give the command that will locate occurrences of all files having this</w:t>
      </w:r>
      <w:r w:rsidRPr="00CA794E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name.</w:t>
      </w:r>
    </w:p>
    <w:p w14:paraId="27610346" w14:textId="4FC75FA8" w:rsidR="00525E2E" w:rsidRDefault="00525E2E" w:rsidP="00525E2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left="460" w:right="560"/>
        <w:rPr>
          <w:rFonts w:ascii="Times New Roman" w:hAnsi="Times New Roman" w:cs="Times New Roman"/>
          <w:sz w:val="22"/>
          <w:szCs w:val="22"/>
        </w:rPr>
      </w:pPr>
    </w:p>
    <w:p w14:paraId="2EAD97F5" w14:textId="6C90A012" w:rsidR="00525E2E" w:rsidRPr="00AE383B" w:rsidRDefault="00095E3D" w:rsidP="00525E2E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59" w:lineRule="auto"/>
        <w:ind w:left="460" w:right="560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1E7FF7" w:rsidRPr="00AE383B">
        <w:rPr>
          <w:rFonts w:ascii="Times New Roman" w:hAnsi="Times New Roman" w:cs="Times New Roman"/>
          <w:b/>
          <w:bCs/>
          <w:sz w:val="22"/>
          <w:szCs w:val="22"/>
        </w:rPr>
        <w:t>ind</w:t>
      </w:r>
      <w:r w:rsidR="00AF0DD8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.</w:t>
      </w:r>
      <w:proofErr w:type="gramEnd"/>
      <w:r w:rsidR="001E7FF7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-name</w:t>
      </w:r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tester.c</w:t>
      </w:r>
      <w:proofErr w:type="spellEnd"/>
    </w:p>
    <w:p w14:paraId="3670351E" w14:textId="77777777" w:rsidR="00CA794E" w:rsidRPr="00CA794E" w:rsidRDefault="00CA794E" w:rsidP="006476FC">
      <w:pPr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549BAF3" w14:textId="4017FBC1" w:rsidR="006476FC" w:rsidRDefault="00CA794E" w:rsidP="00AF0DD8">
      <w:pPr>
        <w:numPr>
          <w:ilvl w:val="0"/>
          <w:numId w:val="3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Give a command that will let you determine if the directory </w:t>
      </w:r>
      <w:r w:rsidRPr="00155FF0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155FF0">
        <w:rPr>
          <w:rFonts w:ascii="Times New Roman" w:hAnsi="Times New Roman" w:cs="Times New Roman"/>
          <w:b/>
          <w:bCs/>
          <w:sz w:val="22"/>
          <w:szCs w:val="22"/>
        </w:rPr>
        <w:t>usr</w:t>
      </w:r>
      <w:proofErr w:type="spellEnd"/>
      <w:r w:rsidRPr="00155FF0">
        <w:rPr>
          <w:rFonts w:ascii="Times New Roman" w:hAnsi="Times New Roman" w:cs="Times New Roman"/>
          <w:b/>
          <w:bCs/>
          <w:sz w:val="22"/>
          <w:szCs w:val="22"/>
        </w:rPr>
        <w:t>/local/bin</w:t>
      </w:r>
      <w:r w:rsidRPr="00CA794E">
        <w:rPr>
          <w:rFonts w:ascii="Times New Roman" w:hAnsi="Times New Roman" w:cs="Times New Roman"/>
          <w:sz w:val="22"/>
          <w:szCs w:val="22"/>
        </w:rPr>
        <w:t xml:space="preserve"> is in your</w:t>
      </w:r>
      <w:r w:rsidRPr="00CA794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path.</w:t>
      </w:r>
    </w:p>
    <w:p w14:paraId="7321F613" w14:textId="78EA245F" w:rsidR="00AF0DD8" w:rsidRDefault="00AF0DD8" w:rsidP="00AF0DD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/>
        <w:rPr>
          <w:rFonts w:ascii="Times New Roman" w:hAnsi="Times New Roman" w:cs="Times New Roman"/>
          <w:sz w:val="22"/>
          <w:szCs w:val="22"/>
        </w:rPr>
      </w:pPr>
    </w:p>
    <w:p w14:paraId="498238E3" w14:textId="6CE86FEA" w:rsidR="00AF0DD8" w:rsidRPr="00AE383B" w:rsidRDefault="00177411" w:rsidP="00AF0DD8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echo $PATH | grep “/</w:t>
      </w:r>
      <w:proofErr w:type="spellStart"/>
      <w:r w:rsidRPr="00AE383B">
        <w:rPr>
          <w:rFonts w:ascii="Times New Roman" w:hAnsi="Times New Roman" w:cs="Times New Roman"/>
          <w:b/>
          <w:bCs/>
          <w:sz w:val="22"/>
          <w:szCs w:val="22"/>
        </w:rPr>
        <w:t>usr</w:t>
      </w:r>
      <w:proofErr w:type="spellEnd"/>
      <w:r w:rsidRPr="00AE383B">
        <w:rPr>
          <w:rFonts w:ascii="Times New Roman" w:hAnsi="Times New Roman" w:cs="Times New Roman"/>
          <w:b/>
          <w:bCs/>
          <w:sz w:val="22"/>
          <w:szCs w:val="22"/>
        </w:rPr>
        <w:t>/local/bin”</w:t>
      </w:r>
    </w:p>
    <w:p w14:paraId="7895B3DF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222269AD" w14:textId="77777777" w:rsidR="00CA794E" w:rsidRDefault="00CA794E" w:rsidP="006476FC">
      <w:pPr>
        <w:numPr>
          <w:ilvl w:val="0"/>
          <w:numId w:val="3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460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Consider the following output from a UNIX command.</w:t>
      </w:r>
    </w:p>
    <w:p w14:paraId="1D3CC879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3FE38D65" w14:textId="77777777" w:rsidR="006476FC" w:rsidRPr="00AE383B" w:rsidRDefault="006476FC" w:rsidP="006476FC">
      <w:pPr>
        <w:kinsoku w:val="0"/>
        <w:overflowPunct w:val="0"/>
        <w:autoSpaceDE w:val="0"/>
        <w:autoSpaceDN w:val="0"/>
        <w:adjustRightInd w:val="0"/>
        <w:spacing w:before="22" w:after="0"/>
        <w:ind w:left="760"/>
        <w:outlineLvl w:val="0"/>
        <w:rPr>
          <w:rFonts w:ascii="Times New Roman" w:hAnsi="Times New Roman" w:cs="Times New Roman"/>
          <w:sz w:val="22"/>
          <w:szCs w:val="22"/>
        </w:rPr>
      </w:pPr>
      <w:r w:rsidRPr="00AE383B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AE383B">
        <w:rPr>
          <w:rFonts w:ascii="Times New Roman" w:hAnsi="Times New Roman" w:cs="Times New Roman"/>
          <w:sz w:val="22"/>
          <w:szCs w:val="22"/>
        </w:rPr>
        <w:t>rwx</w:t>
      </w:r>
      <w:proofErr w:type="spellEnd"/>
      <w:r w:rsidRPr="00AE383B">
        <w:rPr>
          <w:rFonts w:ascii="Times New Roman" w:hAnsi="Times New Roman" w:cs="Times New Roman"/>
          <w:sz w:val="22"/>
          <w:szCs w:val="22"/>
        </w:rPr>
        <w:t>-w--</w:t>
      </w:r>
      <w:proofErr w:type="spellStart"/>
      <w:r w:rsidRPr="00AE383B">
        <w:rPr>
          <w:rFonts w:ascii="Times New Roman" w:hAnsi="Times New Roman" w:cs="Times New Roman"/>
          <w:sz w:val="22"/>
          <w:szCs w:val="22"/>
        </w:rPr>
        <w:t>wx</w:t>
      </w:r>
      <w:proofErr w:type="spellEnd"/>
      <w:r w:rsidRPr="00AE383B">
        <w:rPr>
          <w:rFonts w:ascii="Times New Roman" w:hAnsi="Times New Roman" w:cs="Times New Roman"/>
          <w:sz w:val="22"/>
          <w:szCs w:val="22"/>
        </w:rPr>
        <w:t xml:space="preserve"> 2 root </w:t>
      </w:r>
      <w:proofErr w:type="spellStart"/>
      <w:r w:rsidRPr="00AE383B">
        <w:rPr>
          <w:rFonts w:ascii="Times New Roman" w:hAnsi="Times New Roman" w:cs="Times New Roman"/>
          <w:sz w:val="22"/>
          <w:szCs w:val="22"/>
        </w:rPr>
        <w:t>jfoster</w:t>
      </w:r>
      <w:proofErr w:type="spellEnd"/>
      <w:r w:rsidRPr="00AE383B">
        <w:rPr>
          <w:rFonts w:ascii="Times New Roman" w:hAnsi="Times New Roman" w:cs="Times New Roman"/>
          <w:sz w:val="22"/>
          <w:szCs w:val="22"/>
        </w:rPr>
        <w:t xml:space="preserve"> 1152 Apr 23 9:55 prog1.c</w:t>
      </w:r>
    </w:p>
    <w:p w14:paraId="17B42174" w14:textId="77777777" w:rsidR="006476FC" w:rsidRPr="00CA794E" w:rsidRDefault="006476FC" w:rsidP="006476FC">
      <w:pPr>
        <w:kinsoku w:val="0"/>
        <w:overflowPunct w:val="0"/>
        <w:autoSpaceDE w:val="0"/>
        <w:autoSpaceDN w:val="0"/>
        <w:adjustRightInd w:val="0"/>
        <w:spacing w:before="22" w:after="0"/>
        <w:ind w:left="76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747416BC" w14:textId="2C1A4A10" w:rsidR="006476FC" w:rsidRDefault="006476FC" w:rsidP="006476FC">
      <w:pPr>
        <w:numPr>
          <w:ilvl w:val="0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after="0" w:line="240" w:lineRule="exact"/>
        <w:ind w:left="1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does ‘</w:t>
      </w:r>
      <w:r w:rsidR="00155FF0">
        <w:rPr>
          <w:rFonts w:ascii="Times New Roman" w:hAnsi="Times New Roman" w:cs="Times New Roman"/>
          <w:sz w:val="22"/>
          <w:szCs w:val="22"/>
        </w:rPr>
        <w:t>-’</w:t>
      </w:r>
      <w:r>
        <w:rPr>
          <w:rFonts w:ascii="Times New Roman" w:hAnsi="Times New Roman" w:cs="Times New Roman"/>
          <w:sz w:val="22"/>
          <w:szCs w:val="22"/>
        </w:rPr>
        <w:t xml:space="preserve"> (the very </w:t>
      </w:r>
      <w:proofErr w:type="spellStart"/>
      <w:r>
        <w:rPr>
          <w:rFonts w:ascii="Times New Roman" w:hAnsi="Times New Roman" w:cs="Times New Roman"/>
          <w:sz w:val="22"/>
          <w:szCs w:val="22"/>
        </w:rPr>
        <w:t>frst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character) </w:t>
      </w:r>
      <w:r w:rsidRPr="00CA794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mean</w:t>
      </w:r>
      <w:proofErr w:type="gramEnd"/>
      <w:r w:rsidRPr="00CA794E">
        <w:rPr>
          <w:rFonts w:ascii="Times New Roman" w:hAnsi="Times New Roman" w:cs="Times New Roman"/>
          <w:sz w:val="22"/>
          <w:szCs w:val="22"/>
        </w:rPr>
        <w:t>?</w:t>
      </w:r>
    </w:p>
    <w:p w14:paraId="07980A94" w14:textId="1D2FA0B8" w:rsidR="00177411" w:rsidRPr="00AE383B" w:rsidRDefault="00177411" w:rsidP="00177411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The </w:t>
      </w:r>
      <w:r w:rsidR="007062DC" w:rsidRPr="00AE383B">
        <w:rPr>
          <w:rFonts w:ascii="Times New Roman" w:hAnsi="Times New Roman" w:cs="Times New Roman"/>
          <w:b/>
          <w:bCs/>
          <w:sz w:val="22"/>
          <w:szCs w:val="22"/>
        </w:rPr>
        <w:t>item is a normal file</w:t>
      </w:r>
    </w:p>
    <w:p w14:paraId="249921F6" w14:textId="47356BDD" w:rsidR="006476FC" w:rsidRDefault="006476FC" w:rsidP="006476FC">
      <w:pPr>
        <w:numPr>
          <w:ilvl w:val="0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19" w:after="0"/>
        <w:ind w:left="118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What does the number 1152 refer</w:t>
      </w:r>
      <w:r w:rsidRPr="00CA794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to?</w:t>
      </w:r>
    </w:p>
    <w:p w14:paraId="6777DFE4" w14:textId="4ABD2955" w:rsidR="007062DC" w:rsidRPr="00AE383B" w:rsidRDefault="007062DC" w:rsidP="007062DC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19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The size of the file</w:t>
      </w:r>
    </w:p>
    <w:p w14:paraId="21B890FE" w14:textId="55E78323" w:rsidR="006476FC" w:rsidRDefault="006476FC" w:rsidP="006476FC">
      <w:pPr>
        <w:numPr>
          <w:ilvl w:val="0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20" w:after="0"/>
        <w:ind w:left="118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What is</w:t>
      </w:r>
      <w:r w:rsidRPr="00CA794E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‘2’?</w:t>
      </w:r>
    </w:p>
    <w:p w14:paraId="2D9EA6B7" w14:textId="20BD6AC4" w:rsidR="007062DC" w:rsidRPr="00AE383B" w:rsidRDefault="007062DC" w:rsidP="007062DC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20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The number of file system links for that file</w:t>
      </w:r>
    </w:p>
    <w:p w14:paraId="409F23B6" w14:textId="1DB5A82A" w:rsidR="006476FC" w:rsidRDefault="006476FC" w:rsidP="006476FC">
      <w:pPr>
        <w:numPr>
          <w:ilvl w:val="0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20" w:after="0"/>
        <w:ind w:left="118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Explain ‘root’ and ‘</w:t>
      </w:r>
      <w:proofErr w:type="spellStart"/>
      <w:r w:rsidRPr="00CA794E">
        <w:rPr>
          <w:rFonts w:ascii="Times New Roman" w:hAnsi="Times New Roman" w:cs="Times New Roman"/>
          <w:sz w:val="22"/>
          <w:szCs w:val="22"/>
        </w:rPr>
        <w:t>jfoster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>’.</w:t>
      </w:r>
    </w:p>
    <w:p w14:paraId="5D010742" w14:textId="20A99078" w:rsidR="007062DC" w:rsidRPr="00AE383B" w:rsidRDefault="007062DC" w:rsidP="007062DC">
      <w:pPr>
        <w:numPr>
          <w:ilvl w:val="1"/>
          <w:numId w:val="2"/>
        </w:numPr>
        <w:tabs>
          <w:tab w:val="left" w:pos="1541"/>
        </w:tabs>
        <w:kinsoku w:val="0"/>
        <w:overflowPunct w:val="0"/>
        <w:autoSpaceDE w:val="0"/>
        <w:autoSpaceDN w:val="0"/>
        <w:adjustRightInd w:val="0"/>
        <w:spacing w:before="20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root is the </w:t>
      </w:r>
      <w:r w:rsidR="00ED4892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owner of the file, </w:t>
      </w:r>
      <w:proofErr w:type="spellStart"/>
      <w:r w:rsidR="00ED4892" w:rsidRPr="00AE383B">
        <w:rPr>
          <w:rFonts w:ascii="Times New Roman" w:hAnsi="Times New Roman" w:cs="Times New Roman"/>
          <w:b/>
          <w:bCs/>
          <w:sz w:val="22"/>
          <w:szCs w:val="22"/>
        </w:rPr>
        <w:t>jfoster</w:t>
      </w:r>
      <w:proofErr w:type="spellEnd"/>
      <w:r w:rsidR="00ED4892"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 is the group name associated with the file</w:t>
      </w:r>
    </w:p>
    <w:p w14:paraId="3429C2E0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4125E956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6675598A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3EF8E00B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6CB7E8D3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666BD6E5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521FECED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2DD122DB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4B32EE78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7BF3534C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40CF856B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743E289E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0FA931EF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68ED4D1A" w14:textId="77777777" w:rsidR="006476FC" w:rsidRDefault="006476FC" w:rsidP="006476FC">
      <w:p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14:paraId="72B3CFE2" w14:textId="6F00317F" w:rsidR="006476FC" w:rsidRPr="006476FC" w:rsidRDefault="006476FC" w:rsidP="006476FC">
      <w:pPr>
        <w:pStyle w:val="ListParagraph"/>
        <w:numPr>
          <w:ilvl w:val="0"/>
          <w:numId w:val="3"/>
        </w:numPr>
        <w:kinsoku w:val="0"/>
        <w:overflowPunct w:val="0"/>
        <w:spacing w:line="240" w:lineRule="exact"/>
        <w:ind w:left="361"/>
        <w:rPr>
          <w:sz w:val="22"/>
          <w:szCs w:val="22"/>
        </w:rPr>
      </w:pPr>
      <w:r w:rsidRPr="006476FC">
        <w:rPr>
          <w:sz w:val="22"/>
          <w:szCs w:val="22"/>
        </w:rPr>
        <w:t xml:space="preserve">The present current directory on a </w:t>
      </w:r>
      <w:proofErr w:type="spellStart"/>
      <w:r w:rsidRPr="006476FC">
        <w:rPr>
          <w:sz w:val="22"/>
          <w:szCs w:val="22"/>
        </w:rPr>
        <w:t>unix</w:t>
      </w:r>
      <w:proofErr w:type="spellEnd"/>
      <w:r w:rsidRPr="006476FC">
        <w:rPr>
          <w:sz w:val="22"/>
          <w:szCs w:val="22"/>
        </w:rPr>
        <w:t xml:space="preserve"> system is: </w:t>
      </w:r>
      <w:r w:rsidRPr="00155FF0">
        <w:rPr>
          <w:b/>
          <w:bCs/>
          <w:sz w:val="22"/>
          <w:szCs w:val="22"/>
        </w:rPr>
        <w:t>/</w:t>
      </w:r>
      <w:proofErr w:type="spellStart"/>
      <w:r w:rsidRPr="00155FF0">
        <w:rPr>
          <w:b/>
          <w:bCs/>
          <w:sz w:val="22"/>
          <w:szCs w:val="22"/>
        </w:rPr>
        <w:t>usr</w:t>
      </w:r>
      <w:proofErr w:type="spellEnd"/>
      <w:r w:rsidRPr="00155FF0">
        <w:rPr>
          <w:b/>
          <w:bCs/>
          <w:sz w:val="22"/>
          <w:szCs w:val="22"/>
        </w:rPr>
        <w:t>/lib/X11</w:t>
      </w:r>
      <w:r w:rsidRPr="006476FC">
        <w:rPr>
          <w:sz w:val="22"/>
          <w:szCs w:val="22"/>
        </w:rPr>
        <w:t xml:space="preserve">, the home directory is </w:t>
      </w:r>
      <w:r w:rsidRPr="00155FF0">
        <w:rPr>
          <w:b/>
          <w:bCs/>
          <w:sz w:val="22"/>
          <w:szCs w:val="22"/>
        </w:rPr>
        <w:t>/home/</w:t>
      </w:r>
      <w:proofErr w:type="spellStart"/>
      <w:r w:rsidRPr="00155FF0">
        <w:rPr>
          <w:b/>
          <w:bCs/>
          <w:sz w:val="22"/>
          <w:szCs w:val="22"/>
        </w:rPr>
        <w:t>b</w:t>
      </w:r>
      <w:r w:rsidR="00155FF0" w:rsidRPr="00155FF0">
        <w:rPr>
          <w:b/>
          <w:bCs/>
          <w:sz w:val="22"/>
          <w:szCs w:val="22"/>
        </w:rPr>
        <w:t>cl</w:t>
      </w:r>
      <w:r w:rsidRPr="00155FF0">
        <w:rPr>
          <w:b/>
          <w:bCs/>
          <w:sz w:val="22"/>
          <w:szCs w:val="22"/>
        </w:rPr>
        <w:t>ark</w:t>
      </w:r>
      <w:proofErr w:type="spellEnd"/>
      <w:r w:rsidRPr="006476FC">
        <w:rPr>
          <w:sz w:val="22"/>
          <w:szCs w:val="22"/>
        </w:rPr>
        <w:t xml:space="preserve">. For each of the following </w:t>
      </w:r>
      <w:r w:rsidRPr="00155FF0">
        <w:rPr>
          <w:sz w:val="22"/>
          <w:szCs w:val="22"/>
        </w:rPr>
        <w:t xml:space="preserve">cd </w:t>
      </w:r>
      <w:r w:rsidRPr="006476FC">
        <w:rPr>
          <w:sz w:val="22"/>
          <w:szCs w:val="22"/>
        </w:rPr>
        <w:t xml:space="preserve">commands, show what would be printed by </w:t>
      </w:r>
      <w:proofErr w:type="spellStart"/>
      <w:r w:rsidRPr="00155FF0">
        <w:rPr>
          <w:b/>
          <w:bCs/>
          <w:sz w:val="22"/>
          <w:szCs w:val="22"/>
        </w:rPr>
        <w:t>pwd</w:t>
      </w:r>
      <w:proofErr w:type="spellEnd"/>
      <w:r w:rsidRPr="006476FC">
        <w:rPr>
          <w:sz w:val="22"/>
          <w:szCs w:val="22"/>
        </w:rPr>
        <w:t xml:space="preserve"> after the command. Assume each command was run one after another.</w:t>
      </w:r>
    </w:p>
    <w:p w14:paraId="773B1173" w14:textId="2418225D" w:rsidR="006476FC" w:rsidRDefault="006476FC" w:rsidP="006476FC">
      <w:pPr>
        <w:kinsoku w:val="0"/>
        <w:overflowPunct w:val="0"/>
        <w:spacing w:line="259" w:lineRule="auto"/>
        <w:ind w:left="361" w:right="7571"/>
        <w:rPr>
          <w:sz w:val="22"/>
          <w:szCs w:val="22"/>
        </w:rPr>
      </w:pPr>
      <w:r w:rsidRPr="006476FC">
        <w:rPr>
          <w:sz w:val="22"/>
          <w:szCs w:val="22"/>
        </w:rPr>
        <w:t>cd</w:t>
      </w:r>
      <w:proofErr w:type="gramStart"/>
      <w:r w:rsidRPr="006476FC">
        <w:rPr>
          <w:sz w:val="22"/>
          <w:szCs w:val="22"/>
        </w:rPr>
        <w:t xml:space="preserve"> ..</w:t>
      </w:r>
      <w:proofErr w:type="gramEnd"/>
      <w:r w:rsidRPr="006476FC">
        <w:rPr>
          <w:sz w:val="22"/>
          <w:szCs w:val="22"/>
        </w:rPr>
        <w:t xml:space="preserve">/../.. </w:t>
      </w:r>
    </w:p>
    <w:p w14:paraId="4CEB0A4C" w14:textId="2E0888C2" w:rsidR="00ED4892" w:rsidRPr="00AE383B" w:rsidRDefault="00ED4892" w:rsidP="006476FC">
      <w:pPr>
        <w:kinsoku w:val="0"/>
        <w:overflowPunct w:val="0"/>
        <w:spacing w:line="259" w:lineRule="auto"/>
        <w:ind w:left="361" w:right="7571"/>
        <w:rPr>
          <w:b/>
          <w:bCs/>
          <w:sz w:val="22"/>
          <w:szCs w:val="22"/>
        </w:rPr>
      </w:pPr>
      <w:r w:rsidRPr="00AE383B">
        <w:rPr>
          <w:b/>
          <w:bCs/>
          <w:sz w:val="22"/>
          <w:szCs w:val="22"/>
        </w:rPr>
        <w:tab/>
      </w:r>
      <w:r w:rsidR="00486F39" w:rsidRPr="00AE383B">
        <w:rPr>
          <w:b/>
          <w:bCs/>
          <w:sz w:val="22"/>
          <w:szCs w:val="22"/>
        </w:rPr>
        <w:t>/</w:t>
      </w:r>
    </w:p>
    <w:p w14:paraId="30196ED3" w14:textId="1873512C" w:rsidR="006476FC" w:rsidRDefault="006476FC" w:rsidP="00486F39">
      <w:pPr>
        <w:kinsoku w:val="0"/>
        <w:overflowPunct w:val="0"/>
        <w:spacing w:line="259" w:lineRule="auto"/>
        <w:ind w:left="361" w:right="7760"/>
        <w:rPr>
          <w:sz w:val="22"/>
          <w:szCs w:val="22"/>
        </w:rPr>
      </w:pPr>
      <w:r w:rsidRPr="006476FC">
        <w:rPr>
          <w:sz w:val="22"/>
          <w:szCs w:val="22"/>
        </w:rPr>
        <w:t xml:space="preserve">cd ~/input </w:t>
      </w:r>
    </w:p>
    <w:p w14:paraId="1AFDBE88" w14:textId="4925A221" w:rsidR="00486F39" w:rsidRPr="00AE383B" w:rsidRDefault="00486F39" w:rsidP="00F15063">
      <w:pPr>
        <w:kinsoku w:val="0"/>
        <w:overflowPunct w:val="0"/>
        <w:spacing w:line="259" w:lineRule="auto"/>
        <w:ind w:left="361" w:right="20" w:firstLine="359"/>
        <w:rPr>
          <w:b/>
          <w:bCs/>
          <w:sz w:val="22"/>
          <w:szCs w:val="22"/>
        </w:rPr>
      </w:pPr>
      <w:r w:rsidRPr="00AE383B">
        <w:rPr>
          <w:b/>
          <w:bCs/>
          <w:sz w:val="22"/>
          <w:szCs w:val="22"/>
        </w:rPr>
        <w:t>/home/</w:t>
      </w:r>
      <w:proofErr w:type="spellStart"/>
      <w:r w:rsidRPr="00AE383B">
        <w:rPr>
          <w:b/>
          <w:bCs/>
          <w:sz w:val="22"/>
          <w:szCs w:val="22"/>
        </w:rPr>
        <w:t>bclark</w:t>
      </w:r>
      <w:proofErr w:type="spellEnd"/>
      <w:r w:rsidRPr="00AE383B">
        <w:rPr>
          <w:b/>
          <w:bCs/>
          <w:sz w:val="22"/>
          <w:szCs w:val="22"/>
        </w:rPr>
        <w:t>/input</w:t>
      </w:r>
    </w:p>
    <w:p w14:paraId="5ABD6CD7" w14:textId="728753B1" w:rsidR="006476FC" w:rsidRDefault="006476FC" w:rsidP="006476FC">
      <w:pPr>
        <w:kinsoku w:val="0"/>
        <w:overflowPunct w:val="0"/>
        <w:spacing w:line="259" w:lineRule="auto"/>
        <w:ind w:left="361" w:right="7571"/>
        <w:rPr>
          <w:sz w:val="22"/>
          <w:szCs w:val="22"/>
        </w:rPr>
      </w:pPr>
      <w:r w:rsidRPr="006476FC">
        <w:rPr>
          <w:sz w:val="22"/>
          <w:szCs w:val="22"/>
        </w:rPr>
        <w:t>cd –</w:t>
      </w:r>
    </w:p>
    <w:p w14:paraId="4CA2B3A6" w14:textId="50D56507" w:rsidR="00486F39" w:rsidRPr="00AE383B" w:rsidRDefault="00F15063" w:rsidP="006476FC">
      <w:pPr>
        <w:kinsoku w:val="0"/>
        <w:overflowPunct w:val="0"/>
        <w:spacing w:line="259" w:lineRule="auto"/>
        <w:ind w:left="361" w:right="7571"/>
        <w:rPr>
          <w:b/>
          <w:bCs/>
          <w:sz w:val="22"/>
          <w:szCs w:val="22"/>
        </w:rPr>
      </w:pPr>
      <w:r w:rsidRPr="00AE383B">
        <w:rPr>
          <w:b/>
          <w:bCs/>
          <w:sz w:val="22"/>
          <w:szCs w:val="22"/>
        </w:rPr>
        <w:tab/>
      </w:r>
      <w:r w:rsidR="009F6D45" w:rsidRPr="00AE383B">
        <w:rPr>
          <w:b/>
          <w:bCs/>
          <w:sz w:val="22"/>
          <w:szCs w:val="22"/>
        </w:rPr>
        <w:t>/</w:t>
      </w:r>
    </w:p>
    <w:p w14:paraId="395DB373" w14:textId="3C46952E" w:rsidR="006476FC" w:rsidRDefault="009F6D45" w:rsidP="009F6D45">
      <w:pPr>
        <w:kinsoku w:val="0"/>
        <w:overflowPunct w:val="0"/>
        <w:spacing w:before="14"/>
        <w:ind w:left="361"/>
        <w:rPr>
          <w:sz w:val="22"/>
          <w:szCs w:val="22"/>
        </w:rPr>
      </w:pPr>
      <w:r>
        <w:rPr>
          <w:sz w:val="22"/>
          <w:szCs w:val="22"/>
        </w:rPr>
        <w:t>c</w:t>
      </w:r>
      <w:r w:rsidR="006476FC" w:rsidRPr="006476FC">
        <w:rPr>
          <w:sz w:val="22"/>
          <w:szCs w:val="22"/>
        </w:rPr>
        <w:t>d</w:t>
      </w:r>
    </w:p>
    <w:p w14:paraId="284ED771" w14:textId="5A393211" w:rsidR="009F6D45" w:rsidRPr="00AE383B" w:rsidRDefault="009F6D45" w:rsidP="009F6D45">
      <w:pPr>
        <w:kinsoku w:val="0"/>
        <w:overflowPunct w:val="0"/>
        <w:spacing w:before="14"/>
        <w:ind w:left="361"/>
        <w:rPr>
          <w:b/>
          <w:bCs/>
          <w:sz w:val="22"/>
          <w:szCs w:val="22"/>
        </w:rPr>
      </w:pPr>
      <w:r w:rsidRPr="00AE383B">
        <w:rPr>
          <w:b/>
          <w:bCs/>
          <w:sz w:val="22"/>
          <w:szCs w:val="22"/>
        </w:rPr>
        <w:tab/>
        <w:t>/home/</w:t>
      </w:r>
      <w:proofErr w:type="spellStart"/>
      <w:r w:rsidRPr="00AE383B">
        <w:rPr>
          <w:b/>
          <w:bCs/>
          <w:sz w:val="22"/>
          <w:szCs w:val="22"/>
        </w:rPr>
        <w:t>bclark</w:t>
      </w:r>
      <w:proofErr w:type="spellEnd"/>
    </w:p>
    <w:p w14:paraId="5ABA07B6" w14:textId="77777777" w:rsidR="006476FC" w:rsidRPr="006476FC" w:rsidRDefault="006476FC" w:rsidP="006476FC">
      <w:pPr>
        <w:kinsoku w:val="0"/>
        <w:overflowPunct w:val="0"/>
        <w:spacing w:before="14"/>
        <w:ind w:left="361"/>
        <w:rPr>
          <w:sz w:val="22"/>
          <w:szCs w:val="22"/>
        </w:rPr>
      </w:pPr>
    </w:p>
    <w:p w14:paraId="2DC6AF27" w14:textId="77777777" w:rsidR="006476FC" w:rsidRDefault="006476FC" w:rsidP="006476FC">
      <w:pPr>
        <w:pStyle w:val="ListParagraph"/>
        <w:numPr>
          <w:ilvl w:val="0"/>
          <w:numId w:val="3"/>
        </w:numPr>
        <w:kinsoku w:val="0"/>
        <w:overflowPunct w:val="0"/>
        <w:spacing w:line="231" w:lineRule="exact"/>
        <w:ind w:left="361"/>
        <w:rPr>
          <w:sz w:val="21"/>
          <w:szCs w:val="21"/>
        </w:rPr>
      </w:pPr>
      <w:r w:rsidRPr="006476FC">
        <w:rPr>
          <w:sz w:val="21"/>
          <w:szCs w:val="21"/>
        </w:rPr>
        <w:t>What will the following ‘cp’ command do?</w:t>
      </w:r>
    </w:p>
    <w:p w14:paraId="3A3A436F" w14:textId="77777777" w:rsidR="006476FC" w:rsidRPr="006476FC" w:rsidRDefault="006476FC" w:rsidP="006476FC">
      <w:pPr>
        <w:pStyle w:val="ListParagraph"/>
        <w:kinsoku w:val="0"/>
        <w:overflowPunct w:val="0"/>
        <w:spacing w:line="231" w:lineRule="exact"/>
        <w:ind w:left="361" w:firstLine="0"/>
        <w:rPr>
          <w:sz w:val="21"/>
          <w:szCs w:val="21"/>
        </w:rPr>
      </w:pPr>
    </w:p>
    <w:p w14:paraId="6839D21D" w14:textId="68D4561F" w:rsidR="006476FC" w:rsidRPr="00AE383B" w:rsidRDefault="006476FC" w:rsidP="006476FC">
      <w:pPr>
        <w:pStyle w:val="ListParagraph"/>
        <w:kinsoku w:val="0"/>
        <w:overflowPunct w:val="0"/>
        <w:spacing w:line="231" w:lineRule="exact"/>
        <w:ind w:left="361" w:firstLine="0"/>
        <w:rPr>
          <w:sz w:val="21"/>
          <w:szCs w:val="21"/>
        </w:rPr>
      </w:pPr>
      <w:proofErr w:type="gramStart"/>
      <w:r w:rsidRPr="00AE383B">
        <w:rPr>
          <w:sz w:val="21"/>
          <w:szCs w:val="21"/>
        </w:rPr>
        <w:t xml:space="preserve">cp </w:t>
      </w:r>
      <w:r w:rsidR="00155FF0" w:rsidRPr="00AE383B">
        <w:rPr>
          <w:sz w:val="21"/>
          <w:szCs w:val="21"/>
        </w:rPr>
        <w:t xml:space="preserve"> </w:t>
      </w:r>
      <w:r w:rsidRPr="00AE383B">
        <w:rPr>
          <w:sz w:val="21"/>
          <w:szCs w:val="21"/>
        </w:rPr>
        <w:t>test1.txt</w:t>
      </w:r>
      <w:proofErr w:type="gramEnd"/>
      <w:r w:rsidR="00155FF0" w:rsidRPr="00AE383B">
        <w:rPr>
          <w:sz w:val="21"/>
          <w:szCs w:val="21"/>
        </w:rPr>
        <w:t xml:space="preserve"> </w:t>
      </w:r>
      <w:r w:rsidRPr="00AE383B">
        <w:rPr>
          <w:sz w:val="21"/>
          <w:szCs w:val="21"/>
        </w:rPr>
        <w:t xml:space="preserve"> test2.txt</w:t>
      </w:r>
    </w:p>
    <w:p w14:paraId="0D3E85BE" w14:textId="77777777" w:rsidR="006476FC" w:rsidRDefault="006476FC" w:rsidP="006476FC">
      <w:pPr>
        <w:pStyle w:val="ListParagraph"/>
        <w:kinsoku w:val="0"/>
        <w:overflowPunct w:val="0"/>
        <w:spacing w:line="231" w:lineRule="exact"/>
        <w:ind w:left="361" w:firstLine="0"/>
        <w:rPr>
          <w:b/>
          <w:bCs/>
          <w:sz w:val="21"/>
          <w:szCs w:val="21"/>
        </w:rPr>
      </w:pPr>
    </w:p>
    <w:p w14:paraId="329D9062" w14:textId="175EA971" w:rsidR="006476FC" w:rsidRPr="00AE383B" w:rsidRDefault="00A57842" w:rsidP="006476FC">
      <w:pPr>
        <w:pStyle w:val="ListParagraph"/>
        <w:kinsoku w:val="0"/>
        <w:overflowPunct w:val="0"/>
        <w:spacing w:line="231" w:lineRule="exact"/>
        <w:ind w:left="361" w:firstLine="0"/>
        <w:rPr>
          <w:b/>
          <w:bCs/>
          <w:sz w:val="21"/>
          <w:szCs w:val="21"/>
        </w:rPr>
      </w:pPr>
      <w:r w:rsidRPr="00AE383B">
        <w:rPr>
          <w:b/>
          <w:bCs/>
          <w:sz w:val="21"/>
          <w:szCs w:val="21"/>
        </w:rPr>
        <w:t>makes a copy of test1.txt and names it test2.txt in the same directory</w:t>
      </w:r>
    </w:p>
    <w:p w14:paraId="61B8C894" w14:textId="77777777" w:rsidR="006476FC" w:rsidRPr="006476FC" w:rsidRDefault="006476FC" w:rsidP="006476FC">
      <w:pPr>
        <w:pStyle w:val="ListParagraph"/>
        <w:kinsoku w:val="0"/>
        <w:overflowPunct w:val="0"/>
        <w:spacing w:line="231" w:lineRule="exact"/>
        <w:ind w:left="361" w:firstLine="0"/>
        <w:rPr>
          <w:sz w:val="21"/>
          <w:szCs w:val="21"/>
        </w:rPr>
      </w:pPr>
    </w:p>
    <w:p w14:paraId="08F3D2D3" w14:textId="77777777" w:rsidR="00CA794E" w:rsidRPr="006476FC" w:rsidRDefault="00CA794E" w:rsidP="006476FC">
      <w:pPr>
        <w:numPr>
          <w:ilvl w:val="0"/>
          <w:numId w:val="3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Explain the following </w:t>
      </w:r>
      <w:proofErr w:type="spellStart"/>
      <w:r w:rsidRPr="00CA794E">
        <w:rPr>
          <w:rFonts w:ascii="Times New Roman" w:hAnsi="Times New Roman" w:cs="Times New Roman"/>
          <w:sz w:val="22"/>
          <w:szCs w:val="22"/>
        </w:rPr>
        <w:t>unix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 xml:space="preserve"> command:</w:t>
      </w:r>
    </w:p>
    <w:p w14:paraId="0CEBA233" w14:textId="77777777" w:rsidR="00CA794E" w:rsidRPr="00CA794E" w:rsidRDefault="00CA794E" w:rsidP="00CA794E">
      <w:pPr>
        <w:kinsoku w:val="0"/>
        <w:overflowPunct w:val="0"/>
        <w:autoSpaceDE w:val="0"/>
        <w:autoSpaceDN w:val="0"/>
        <w:adjustRightInd w:val="0"/>
        <w:spacing w:before="6" w:after="0"/>
        <w:rPr>
          <w:rFonts w:ascii="Times New Roman" w:hAnsi="Times New Roman" w:cs="Times New Roman"/>
          <w:sz w:val="25"/>
          <w:szCs w:val="25"/>
        </w:rPr>
      </w:pPr>
    </w:p>
    <w:p w14:paraId="46BA452F" w14:textId="77777777" w:rsidR="00CA794E" w:rsidRPr="00AE383B" w:rsidRDefault="00CA794E" w:rsidP="00CA794E">
      <w:pPr>
        <w:kinsoku w:val="0"/>
        <w:overflowPunct w:val="0"/>
        <w:autoSpaceDE w:val="0"/>
        <w:autoSpaceDN w:val="0"/>
        <w:adjustRightInd w:val="0"/>
        <w:spacing w:after="0"/>
        <w:ind w:left="400"/>
        <w:outlineLvl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AE383B">
        <w:rPr>
          <w:rFonts w:ascii="Times New Roman" w:hAnsi="Times New Roman" w:cs="Times New Roman"/>
          <w:sz w:val="22"/>
          <w:szCs w:val="22"/>
        </w:rPr>
        <w:t>find  .</w:t>
      </w:r>
      <w:proofErr w:type="gramEnd"/>
      <w:r w:rsidRPr="00AE383B">
        <w:rPr>
          <w:rFonts w:ascii="Times New Roman" w:hAnsi="Times New Roman" w:cs="Times New Roman"/>
          <w:sz w:val="22"/>
          <w:szCs w:val="22"/>
        </w:rPr>
        <w:t xml:space="preserve">  –name   *.c</w:t>
      </w:r>
    </w:p>
    <w:p w14:paraId="72FD00ED" w14:textId="77777777" w:rsidR="00CA794E" w:rsidRDefault="00CA794E" w:rsidP="00CA794E">
      <w:pPr>
        <w:kinsoku w:val="0"/>
        <w:overflowPunct w:val="0"/>
        <w:autoSpaceDE w:val="0"/>
        <w:autoSpaceDN w:val="0"/>
        <w:adjustRightInd w:val="0"/>
        <w:spacing w:after="0"/>
        <w:ind w:left="40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6F1970AB" w14:textId="40977C78" w:rsidR="00CA794E" w:rsidRPr="00AE383B" w:rsidRDefault="00A57842" w:rsidP="00CA794E">
      <w:pPr>
        <w:kinsoku w:val="0"/>
        <w:overflowPunct w:val="0"/>
        <w:autoSpaceDE w:val="0"/>
        <w:autoSpaceDN w:val="0"/>
        <w:adjustRightInd w:val="0"/>
        <w:spacing w:after="0"/>
        <w:ind w:left="40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 xml:space="preserve">finds all </w:t>
      </w:r>
      <w:r w:rsidR="003D15F8" w:rsidRPr="00AE383B">
        <w:rPr>
          <w:rFonts w:ascii="Times New Roman" w:hAnsi="Times New Roman" w:cs="Times New Roman"/>
          <w:b/>
          <w:bCs/>
          <w:sz w:val="22"/>
          <w:szCs w:val="22"/>
        </w:rPr>
        <w:t>files/directories that end in ‘.c’ in the current directory and all subdirectories</w:t>
      </w:r>
    </w:p>
    <w:p w14:paraId="3E04319A" w14:textId="77777777" w:rsidR="00CA794E" w:rsidRDefault="00CA794E" w:rsidP="00CA794E">
      <w:pPr>
        <w:kinsoku w:val="0"/>
        <w:overflowPunct w:val="0"/>
        <w:autoSpaceDE w:val="0"/>
        <w:autoSpaceDN w:val="0"/>
        <w:adjustRightInd w:val="0"/>
        <w:spacing w:after="0"/>
        <w:ind w:left="40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EFC6EC" w14:textId="77777777" w:rsidR="00CA794E" w:rsidRPr="00CA794E" w:rsidRDefault="00CA794E" w:rsidP="00CA794E">
      <w:pPr>
        <w:kinsoku w:val="0"/>
        <w:overflowPunct w:val="0"/>
        <w:autoSpaceDE w:val="0"/>
        <w:autoSpaceDN w:val="0"/>
        <w:adjustRightInd w:val="0"/>
        <w:spacing w:after="0"/>
        <w:ind w:left="40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6AF2DBE" w14:textId="77777777" w:rsidR="00CA794E" w:rsidRDefault="00CA794E" w:rsidP="00CA794E">
      <w:pPr>
        <w:kinsoku w:val="0"/>
        <w:overflowPunct w:val="0"/>
        <w:autoSpaceDE w:val="0"/>
        <w:autoSpaceDN w:val="0"/>
        <w:adjustRightInd w:val="0"/>
        <w:spacing w:after="0" w:line="236" w:lineRule="exact"/>
        <w:ind w:left="40"/>
        <w:rPr>
          <w:rFonts w:ascii="Times New Roman" w:hAnsi="Times New Roman" w:cs="Times New Roman"/>
          <w:b/>
          <w:bCs/>
          <w:sz w:val="22"/>
          <w:szCs w:val="22"/>
        </w:rPr>
      </w:pPr>
      <w:r w:rsidRPr="00CA794E">
        <w:rPr>
          <w:rFonts w:ascii="Times New Roman" w:hAnsi="Times New Roman" w:cs="Times New Roman"/>
          <w:b/>
          <w:bCs/>
          <w:sz w:val="22"/>
          <w:szCs w:val="22"/>
        </w:rPr>
        <w:t>TRUE/ FALSE</w:t>
      </w:r>
    </w:p>
    <w:p w14:paraId="297A9BFB" w14:textId="77777777" w:rsidR="00CA794E" w:rsidRPr="00CA794E" w:rsidRDefault="00CA794E" w:rsidP="00CA794E">
      <w:pPr>
        <w:kinsoku w:val="0"/>
        <w:overflowPunct w:val="0"/>
        <w:autoSpaceDE w:val="0"/>
        <w:autoSpaceDN w:val="0"/>
        <w:adjustRightInd w:val="0"/>
        <w:spacing w:after="0" w:line="236" w:lineRule="exact"/>
        <w:ind w:left="40"/>
        <w:rPr>
          <w:rFonts w:ascii="Times New Roman" w:hAnsi="Times New Roman" w:cs="Times New Roman"/>
          <w:b/>
          <w:bCs/>
          <w:sz w:val="22"/>
          <w:szCs w:val="22"/>
        </w:rPr>
      </w:pPr>
    </w:p>
    <w:p w14:paraId="5FBEAA5F" w14:textId="0E8EDCDE" w:rsid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after="0" w:line="240" w:lineRule="exact"/>
        <w:ind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‘</w:t>
      </w:r>
      <w:r w:rsidRPr="00CA794E">
        <w:rPr>
          <w:rFonts w:ascii="Times New Roman" w:hAnsi="Times New Roman" w:cs="Times New Roman"/>
          <w:b/>
          <w:bCs/>
          <w:sz w:val="22"/>
          <w:szCs w:val="22"/>
        </w:rPr>
        <w:t>grep</w:t>
      </w:r>
      <w:r w:rsidRPr="00CA794E">
        <w:rPr>
          <w:rFonts w:ascii="Times New Roman" w:hAnsi="Times New Roman" w:cs="Times New Roman"/>
          <w:sz w:val="22"/>
          <w:szCs w:val="22"/>
        </w:rPr>
        <w:t>’ command is recursive by default.</w:t>
      </w:r>
    </w:p>
    <w:p w14:paraId="19BBD8E3" w14:textId="6DB03267" w:rsidR="003D15F8" w:rsidRPr="00AE383B" w:rsidRDefault="003D15F8" w:rsidP="003D15F8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false</w:t>
      </w:r>
    </w:p>
    <w:p w14:paraId="309AF593" w14:textId="77777777" w:rsidR="00CA794E" w:rsidRP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9" w:after="0"/>
        <w:ind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The following command overwrites the current information of the </w:t>
      </w:r>
      <w:proofErr w:type="spellStart"/>
      <w:r w:rsidRPr="00CA794E">
        <w:rPr>
          <w:rFonts w:ascii="Times New Roman" w:hAnsi="Times New Roman" w:cs="Times New Roman"/>
          <w:sz w:val="22"/>
          <w:szCs w:val="22"/>
        </w:rPr>
        <w:t>existing_calendar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>.</w:t>
      </w:r>
    </w:p>
    <w:p w14:paraId="7D8E2EE5" w14:textId="5F9252A5" w:rsidR="00CA794E" w:rsidRPr="00AE383B" w:rsidRDefault="00CA794E" w:rsidP="003D15F8">
      <w:pPr>
        <w:kinsoku w:val="0"/>
        <w:overflowPunct w:val="0"/>
        <w:autoSpaceDE w:val="0"/>
        <w:autoSpaceDN w:val="0"/>
        <w:adjustRightInd w:val="0"/>
        <w:spacing w:before="21" w:after="0"/>
        <w:ind w:left="400"/>
        <w:outlineLvl w:val="0"/>
        <w:rPr>
          <w:rFonts w:ascii="Times New Roman" w:hAnsi="Times New Roman" w:cs="Times New Roman"/>
          <w:sz w:val="22"/>
          <w:szCs w:val="22"/>
        </w:rPr>
      </w:pPr>
      <w:r w:rsidRPr="00AE383B">
        <w:rPr>
          <w:rFonts w:ascii="Times New Roman" w:hAnsi="Times New Roman" w:cs="Times New Roman"/>
          <w:sz w:val="22"/>
          <w:szCs w:val="22"/>
        </w:rPr>
        <w:t>date &gt;&gt;</w:t>
      </w:r>
      <w:proofErr w:type="spellStart"/>
      <w:r w:rsidRPr="00AE383B">
        <w:rPr>
          <w:rFonts w:ascii="Times New Roman" w:hAnsi="Times New Roman" w:cs="Times New Roman"/>
          <w:sz w:val="22"/>
          <w:szCs w:val="22"/>
        </w:rPr>
        <w:t>existing_calenda</w:t>
      </w:r>
      <w:r w:rsidR="003D15F8" w:rsidRPr="00AE383B">
        <w:rPr>
          <w:rFonts w:ascii="Times New Roman" w:hAnsi="Times New Roman" w:cs="Times New Roman"/>
          <w:sz w:val="22"/>
          <w:szCs w:val="22"/>
        </w:rPr>
        <w:t>r</w:t>
      </w:r>
      <w:proofErr w:type="spellEnd"/>
    </w:p>
    <w:p w14:paraId="0B797A1B" w14:textId="4A18B823" w:rsidR="003D15F8" w:rsidRPr="003D15F8" w:rsidRDefault="003D15F8" w:rsidP="003D15F8">
      <w:pPr>
        <w:kinsoku w:val="0"/>
        <w:overflowPunct w:val="0"/>
        <w:autoSpaceDE w:val="0"/>
        <w:autoSpaceDN w:val="0"/>
        <w:adjustRightInd w:val="0"/>
        <w:spacing w:before="21" w:after="0"/>
        <w:ind w:left="400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85">
        <w:rPr>
          <w:rFonts w:ascii="Times New Roman" w:hAnsi="Times New Roman" w:cs="Times New Roman"/>
          <w:b/>
          <w:bCs/>
          <w:sz w:val="22"/>
          <w:szCs w:val="22"/>
        </w:rPr>
        <w:tab/>
        <w:t>false</w:t>
      </w:r>
    </w:p>
    <w:p w14:paraId="52A9F470" w14:textId="315CE8D6" w:rsid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" w:after="0"/>
        <w:ind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A relative path means a path that starts from the home</w:t>
      </w:r>
      <w:r w:rsidRPr="00CA794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directory.</w:t>
      </w:r>
    </w:p>
    <w:p w14:paraId="545D3694" w14:textId="57A235BA" w:rsidR="00A20A85" w:rsidRPr="00AE383B" w:rsidRDefault="00063E6D" w:rsidP="00A20A85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false</w:t>
      </w:r>
    </w:p>
    <w:p w14:paraId="5D13403B" w14:textId="04F4067A" w:rsid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9" w:after="0"/>
        <w:ind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In question 7, </w:t>
      </w:r>
      <w:r w:rsidRPr="00CA794E">
        <w:rPr>
          <w:rFonts w:ascii="Times New Roman" w:hAnsi="Times New Roman" w:cs="Times New Roman"/>
          <w:b/>
          <w:bCs/>
          <w:sz w:val="22"/>
          <w:szCs w:val="22"/>
        </w:rPr>
        <w:t xml:space="preserve">Apr 23 9:55 </w:t>
      </w:r>
      <w:r w:rsidR="00155FF0">
        <w:rPr>
          <w:rFonts w:ascii="Times New Roman" w:hAnsi="Times New Roman" w:cs="Times New Roman"/>
          <w:sz w:val="22"/>
          <w:szCs w:val="22"/>
        </w:rPr>
        <w:t>refers to the</w:t>
      </w:r>
      <w:r w:rsidRPr="00CA794E">
        <w:rPr>
          <w:rFonts w:ascii="Times New Roman" w:hAnsi="Times New Roman" w:cs="Times New Roman"/>
          <w:sz w:val="22"/>
          <w:szCs w:val="22"/>
        </w:rPr>
        <w:t xml:space="preserve"> file creation</w:t>
      </w:r>
      <w:r w:rsidRPr="00CA794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date.</w:t>
      </w:r>
    </w:p>
    <w:p w14:paraId="20A92AFF" w14:textId="6009A4F7" w:rsidR="00063E6D" w:rsidRPr="00AE383B" w:rsidRDefault="000A03CD" w:rsidP="00063E6D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9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false</w:t>
      </w:r>
    </w:p>
    <w:p w14:paraId="46940594" w14:textId="6D0A838D" w:rsidR="00CA794E" w:rsidRPr="00AE383B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20" w:after="0" w:line="259" w:lineRule="auto"/>
        <w:ind w:right="2367" w:hanging="360"/>
        <w:rPr>
          <w:rFonts w:ascii="Times New Roman" w:hAnsi="Times New Roman" w:cs="Times New Roman"/>
          <w:bCs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The following </w:t>
      </w:r>
      <w:r w:rsidRPr="00155FF0">
        <w:rPr>
          <w:rFonts w:ascii="Times New Roman" w:hAnsi="Times New Roman" w:cs="Times New Roman"/>
          <w:b/>
          <w:bCs/>
          <w:sz w:val="22"/>
          <w:szCs w:val="22"/>
        </w:rPr>
        <w:t>ls</w:t>
      </w:r>
      <w:r w:rsidRPr="00CA794E">
        <w:rPr>
          <w:rFonts w:ascii="Times New Roman" w:hAnsi="Times New Roman" w:cs="Times New Roman"/>
          <w:sz w:val="22"/>
          <w:szCs w:val="22"/>
        </w:rPr>
        <w:t xml:space="preserve"> command </w:t>
      </w:r>
      <w:proofErr w:type="gramStart"/>
      <w:r w:rsidRPr="00CA794E">
        <w:rPr>
          <w:rFonts w:ascii="Times New Roman" w:hAnsi="Times New Roman" w:cs="Times New Roman"/>
          <w:sz w:val="22"/>
          <w:szCs w:val="22"/>
        </w:rPr>
        <w:t>list</w:t>
      </w:r>
      <w:r w:rsidR="00C34063">
        <w:rPr>
          <w:rFonts w:ascii="Times New Roman" w:hAnsi="Times New Roman" w:cs="Times New Roman"/>
          <w:sz w:val="22"/>
          <w:szCs w:val="22"/>
        </w:rPr>
        <w:t>s  home</w:t>
      </w:r>
      <w:proofErr w:type="gramEnd"/>
      <w:r w:rsidR="00C34063">
        <w:rPr>
          <w:rFonts w:ascii="Times New Roman" w:hAnsi="Times New Roman" w:cs="Times New Roman"/>
          <w:sz w:val="22"/>
          <w:szCs w:val="22"/>
        </w:rPr>
        <w:t xml:space="preserve"> directory and current directory  </w:t>
      </w:r>
      <w:r w:rsidRPr="00AE383B">
        <w:rPr>
          <w:rFonts w:ascii="Times New Roman" w:hAnsi="Times New Roman" w:cs="Times New Roman"/>
          <w:bCs/>
          <w:sz w:val="22"/>
          <w:szCs w:val="22"/>
        </w:rPr>
        <w:t>ls .</w:t>
      </w:r>
      <w:r w:rsidRPr="00AE383B">
        <w:rPr>
          <w:rFonts w:ascii="Times New Roman" w:hAnsi="Times New Roman" w:cs="Times New Roman"/>
          <w:bCs/>
          <w:spacing w:val="-6"/>
          <w:sz w:val="22"/>
          <w:szCs w:val="22"/>
        </w:rPr>
        <w:t xml:space="preserve"> </w:t>
      </w:r>
      <w:r w:rsidRPr="00AE383B">
        <w:rPr>
          <w:rFonts w:ascii="Times New Roman" w:hAnsi="Times New Roman" w:cs="Times New Roman"/>
          <w:bCs/>
          <w:sz w:val="22"/>
          <w:szCs w:val="22"/>
        </w:rPr>
        <w:t>..</w:t>
      </w:r>
    </w:p>
    <w:p w14:paraId="4765A0AC" w14:textId="17AE9350" w:rsidR="000A03CD" w:rsidRPr="00AE383B" w:rsidRDefault="000A03CD" w:rsidP="000A03CD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20" w:after="0" w:line="259" w:lineRule="auto"/>
        <w:ind w:right="2367"/>
        <w:rPr>
          <w:rFonts w:ascii="Times New Roman" w:hAnsi="Times New Roman" w:cs="Times New Roman"/>
          <w:b/>
          <w:sz w:val="22"/>
          <w:szCs w:val="22"/>
        </w:rPr>
      </w:pPr>
      <w:r w:rsidRPr="00AE383B">
        <w:rPr>
          <w:rFonts w:ascii="Times New Roman" w:hAnsi="Times New Roman" w:cs="Times New Roman"/>
          <w:b/>
          <w:sz w:val="22"/>
          <w:szCs w:val="22"/>
        </w:rPr>
        <w:t>false</w:t>
      </w:r>
    </w:p>
    <w:p w14:paraId="37A6D90E" w14:textId="1F562FBE" w:rsid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" w:after="0"/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consider shell wildcards</w:t>
      </w:r>
      <w:r w:rsidRPr="00CA794E">
        <w:rPr>
          <w:rFonts w:ascii="Times New Roman" w:hAnsi="Times New Roman" w:cs="Times New Roman"/>
          <w:sz w:val="22"/>
          <w:szCs w:val="22"/>
        </w:rPr>
        <w:t xml:space="preserve">, the pattern </w:t>
      </w:r>
      <w:proofErr w:type="spellStart"/>
      <w:r w:rsidRPr="00CA794E">
        <w:rPr>
          <w:rFonts w:ascii="Times New Roman" w:hAnsi="Times New Roman" w:cs="Times New Roman"/>
          <w:b/>
          <w:bCs/>
          <w:sz w:val="22"/>
          <w:szCs w:val="22"/>
        </w:rPr>
        <w:t>Lecture?.pdf</w:t>
      </w:r>
      <w:proofErr w:type="spellEnd"/>
      <w:r w:rsidRPr="00CA794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 xml:space="preserve">will match </w:t>
      </w:r>
      <w:r w:rsidRPr="00CA794E">
        <w:rPr>
          <w:rFonts w:ascii="Times New Roman" w:hAnsi="Times New Roman" w:cs="Times New Roman"/>
          <w:b/>
          <w:bCs/>
          <w:sz w:val="22"/>
          <w:szCs w:val="22"/>
        </w:rPr>
        <w:t>Lecture10.pdf</w:t>
      </w:r>
      <w:r w:rsidRPr="00CA794E">
        <w:rPr>
          <w:rFonts w:ascii="Times New Roman" w:hAnsi="Times New Roman" w:cs="Times New Roman"/>
          <w:sz w:val="22"/>
          <w:szCs w:val="22"/>
        </w:rPr>
        <w:t>.</w:t>
      </w:r>
    </w:p>
    <w:p w14:paraId="48725108" w14:textId="05043D6D" w:rsidR="000A03CD" w:rsidRPr="00AE383B" w:rsidRDefault="00457C2A" w:rsidP="000A03CD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false</w:t>
      </w:r>
    </w:p>
    <w:p w14:paraId="16E1C335" w14:textId="0EB531C7" w:rsid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9" w:after="0" w:line="410" w:lineRule="auto"/>
        <w:ind w:right="117"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>The following command will redirect the standard output for the listing of all .c files to output.txt. ls –l *.c 2&gt;</w:t>
      </w:r>
      <w:r w:rsidRPr="00CA794E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output.txt</w:t>
      </w:r>
    </w:p>
    <w:p w14:paraId="58435517" w14:textId="1165DA7D" w:rsidR="00457C2A" w:rsidRPr="00AE383B" w:rsidRDefault="00C44631" w:rsidP="00457C2A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9" w:after="0" w:line="410" w:lineRule="auto"/>
        <w:ind w:right="117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lastRenderedPageBreak/>
        <w:t>true</w:t>
      </w:r>
    </w:p>
    <w:p w14:paraId="25336FD9" w14:textId="0F1BD564" w:rsidR="00CA794E" w:rsidRDefault="00CA794E" w:rsidP="009E171A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01" w:after="0" w:line="249" w:lineRule="auto"/>
        <w:ind w:left="515" w:right="1582" w:hanging="415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The following command concatenates list1 and list2 into a new file called </w:t>
      </w:r>
      <w:proofErr w:type="spellStart"/>
      <w:r w:rsidRPr="00CA794E">
        <w:rPr>
          <w:rFonts w:ascii="Times New Roman" w:hAnsi="Times New Roman" w:cs="Times New Roman"/>
          <w:sz w:val="22"/>
          <w:szCs w:val="22"/>
        </w:rPr>
        <w:t>biglist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>. cat list1 list2 &gt;</w:t>
      </w:r>
      <w:r w:rsidRPr="00CA794E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proofErr w:type="spellStart"/>
      <w:r w:rsidRPr="00CA794E">
        <w:rPr>
          <w:rFonts w:ascii="Times New Roman" w:hAnsi="Times New Roman" w:cs="Times New Roman"/>
          <w:sz w:val="22"/>
          <w:szCs w:val="22"/>
        </w:rPr>
        <w:t>biglist</w:t>
      </w:r>
      <w:proofErr w:type="spellEnd"/>
    </w:p>
    <w:p w14:paraId="39D6129A" w14:textId="68AF19BB" w:rsidR="009E171A" w:rsidRPr="00AE383B" w:rsidRDefault="009E171A" w:rsidP="009E171A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before="101" w:after="0" w:line="249" w:lineRule="auto"/>
        <w:ind w:right="1582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true</w:t>
      </w:r>
    </w:p>
    <w:p w14:paraId="41568E9B" w14:textId="207B1179" w:rsidR="00CA794E" w:rsidRDefault="00CA794E" w:rsidP="00CA794E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after="0"/>
        <w:ind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The </w:t>
      </w:r>
      <w:proofErr w:type="gramStart"/>
      <w:r w:rsidRPr="00CA794E">
        <w:rPr>
          <w:rFonts w:ascii="Times New Roman" w:hAnsi="Times New Roman" w:cs="Times New Roman"/>
          <w:sz w:val="22"/>
          <w:szCs w:val="22"/>
        </w:rPr>
        <w:t xml:space="preserve">metacharacter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“</w:t>
      </w:r>
      <w:proofErr w:type="gramEnd"/>
      <w:r w:rsidRPr="00CA794E">
        <w:rPr>
          <w:rFonts w:ascii="Times New Roman" w:hAnsi="Times New Roman" w:cs="Times New Roman"/>
          <w:sz w:val="22"/>
          <w:szCs w:val="22"/>
        </w:rPr>
        <w:t>$”</w:t>
      </w:r>
      <w:r w:rsidR="00ED7211">
        <w:rPr>
          <w:rFonts w:ascii="Times New Roman" w:hAnsi="Times New Roman" w:cs="Times New Roman"/>
          <w:sz w:val="22"/>
          <w:szCs w:val="22"/>
        </w:rPr>
        <w:t xml:space="preserve"> is</w:t>
      </w:r>
      <w:r>
        <w:rPr>
          <w:rFonts w:ascii="Times New Roman" w:hAnsi="Times New Roman" w:cs="Times New Roman"/>
          <w:sz w:val="22"/>
          <w:szCs w:val="22"/>
        </w:rPr>
        <w:t xml:space="preserve"> used in regular expression</w:t>
      </w:r>
      <w:r w:rsidR="00B570E9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 xml:space="preserve"> to match a particular string at the beginning of a</w:t>
      </w:r>
      <w:r w:rsidRPr="00CA794E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CA794E">
        <w:rPr>
          <w:rFonts w:ascii="Times New Roman" w:hAnsi="Times New Roman" w:cs="Times New Roman"/>
          <w:sz w:val="22"/>
          <w:szCs w:val="22"/>
        </w:rPr>
        <w:t>line.</w:t>
      </w:r>
    </w:p>
    <w:p w14:paraId="2C5A1012" w14:textId="6D98022C" w:rsidR="009E171A" w:rsidRPr="00AE383B" w:rsidRDefault="00933083" w:rsidP="009E171A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true</w:t>
      </w:r>
    </w:p>
    <w:p w14:paraId="76AC7416" w14:textId="61A94D7B" w:rsidR="00B8536C" w:rsidRDefault="00CA794E" w:rsidP="00933083">
      <w:pPr>
        <w:numPr>
          <w:ilvl w:val="0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after="0"/>
        <w:ind w:hanging="360"/>
        <w:rPr>
          <w:rFonts w:ascii="Times New Roman" w:hAnsi="Times New Roman" w:cs="Times New Roman"/>
          <w:sz w:val="22"/>
          <w:szCs w:val="22"/>
        </w:rPr>
      </w:pPr>
      <w:r w:rsidRPr="00CA794E">
        <w:rPr>
          <w:rFonts w:ascii="Times New Roman" w:hAnsi="Times New Roman" w:cs="Times New Roman"/>
          <w:sz w:val="22"/>
          <w:szCs w:val="22"/>
        </w:rPr>
        <w:t xml:space="preserve">If you do not have ‘read’ permission in </w:t>
      </w:r>
      <w:r w:rsidR="00155FF0">
        <w:rPr>
          <w:rFonts w:ascii="Times New Roman" w:hAnsi="Times New Roman" w:cs="Times New Roman"/>
          <w:sz w:val="22"/>
          <w:szCs w:val="22"/>
        </w:rPr>
        <w:t>the directory</w:t>
      </w:r>
      <w:r w:rsidRPr="00CA794E">
        <w:rPr>
          <w:rFonts w:ascii="Times New Roman" w:hAnsi="Times New Roman" w:cs="Times New Roman"/>
          <w:sz w:val="22"/>
          <w:szCs w:val="22"/>
        </w:rPr>
        <w:t xml:space="preserve"> </w:t>
      </w:r>
      <w:r w:rsidRPr="00155FF0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CA794E">
        <w:rPr>
          <w:rFonts w:ascii="Times New Roman" w:hAnsi="Times New Roman" w:cs="Times New Roman"/>
          <w:sz w:val="22"/>
          <w:szCs w:val="22"/>
        </w:rPr>
        <w:t xml:space="preserve">, you </w:t>
      </w:r>
      <w:proofErr w:type="spellStart"/>
      <w:r w:rsidRPr="00CA794E">
        <w:rPr>
          <w:rFonts w:ascii="Times New Roman" w:hAnsi="Times New Roman" w:cs="Times New Roman"/>
          <w:sz w:val="22"/>
          <w:szCs w:val="22"/>
        </w:rPr>
        <w:t>can not</w:t>
      </w:r>
      <w:proofErr w:type="spellEnd"/>
      <w:r w:rsidRPr="00CA794E">
        <w:rPr>
          <w:rFonts w:ascii="Times New Roman" w:hAnsi="Times New Roman" w:cs="Times New Roman"/>
          <w:sz w:val="22"/>
          <w:szCs w:val="22"/>
        </w:rPr>
        <w:t xml:space="preserve"> open any files in </w:t>
      </w:r>
      <w:r w:rsidR="00155FF0">
        <w:rPr>
          <w:rFonts w:ascii="Times New Roman" w:hAnsi="Times New Roman" w:cs="Times New Roman"/>
          <w:sz w:val="22"/>
          <w:szCs w:val="22"/>
        </w:rPr>
        <w:t>that directory</w:t>
      </w:r>
      <w:r w:rsidRPr="00CA794E">
        <w:rPr>
          <w:rFonts w:ascii="Times New Roman" w:hAnsi="Times New Roman" w:cs="Times New Roman"/>
          <w:sz w:val="22"/>
          <w:szCs w:val="22"/>
        </w:rPr>
        <w:t>.</w:t>
      </w:r>
    </w:p>
    <w:p w14:paraId="370E5B86" w14:textId="4F18A423" w:rsidR="00933083" w:rsidRPr="00AE383B" w:rsidRDefault="00933083" w:rsidP="00933083">
      <w:pPr>
        <w:numPr>
          <w:ilvl w:val="1"/>
          <w:numId w:val="1"/>
        </w:numPr>
        <w:tabs>
          <w:tab w:val="left" w:pos="461"/>
        </w:tabs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E383B">
        <w:rPr>
          <w:rFonts w:ascii="Times New Roman" w:hAnsi="Times New Roman" w:cs="Times New Roman"/>
          <w:b/>
          <w:bCs/>
          <w:sz w:val="22"/>
          <w:szCs w:val="22"/>
        </w:rPr>
        <w:t>true</w:t>
      </w:r>
    </w:p>
    <w:sectPr w:rsidR="00933083" w:rsidRPr="00AE383B" w:rsidSect="00EC5344">
      <w:type w:val="continuous"/>
      <w:pgSz w:w="12240" w:h="15840"/>
      <w:pgMar w:top="1360" w:right="1340" w:bottom="280" w:left="1700" w:header="720" w:footer="720" w:gutter="0"/>
      <w:cols w:space="720" w:equalWidth="0">
        <w:col w:w="9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0" w:hanging="361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668" w:hanging="361"/>
      </w:pPr>
    </w:lvl>
    <w:lvl w:ilvl="2">
      <w:numFmt w:val="bullet"/>
      <w:lvlText w:val="•"/>
      <w:lvlJc w:val="left"/>
      <w:pPr>
        <w:ind w:left="2516" w:hanging="361"/>
      </w:pPr>
    </w:lvl>
    <w:lvl w:ilvl="3">
      <w:numFmt w:val="bullet"/>
      <w:lvlText w:val="•"/>
      <w:lvlJc w:val="left"/>
      <w:pPr>
        <w:ind w:left="3364" w:hanging="361"/>
      </w:pPr>
    </w:lvl>
    <w:lvl w:ilvl="4">
      <w:numFmt w:val="bullet"/>
      <w:lvlText w:val="•"/>
      <w:lvlJc w:val="left"/>
      <w:pPr>
        <w:ind w:left="4212" w:hanging="361"/>
      </w:pPr>
    </w:lvl>
    <w:lvl w:ilvl="5">
      <w:numFmt w:val="bullet"/>
      <w:lvlText w:val="•"/>
      <w:lvlJc w:val="left"/>
      <w:pPr>
        <w:ind w:left="5060" w:hanging="361"/>
      </w:pPr>
    </w:lvl>
    <w:lvl w:ilvl="6">
      <w:numFmt w:val="bullet"/>
      <w:lvlText w:val="•"/>
      <w:lvlJc w:val="left"/>
      <w:pPr>
        <w:ind w:left="5908" w:hanging="361"/>
      </w:pPr>
    </w:lvl>
    <w:lvl w:ilvl="7">
      <w:numFmt w:val="bullet"/>
      <w:lvlText w:val="•"/>
      <w:lvlJc w:val="left"/>
      <w:pPr>
        <w:ind w:left="6756" w:hanging="361"/>
      </w:pPr>
    </w:lvl>
    <w:lvl w:ilvl="8">
      <w:numFmt w:val="bullet"/>
      <w:lvlText w:val="•"/>
      <w:lvlJc w:val="left"/>
      <w:pPr>
        <w:ind w:left="7604" w:hanging="361"/>
      </w:pPr>
    </w:lvl>
  </w:abstractNum>
  <w:abstractNum w:abstractNumId="1" w15:restartNumberingAfterBreak="0">
    <w:nsid w:val="00000403"/>
    <w:multiLevelType w:val="multilevel"/>
    <w:tmpl w:val="00000886"/>
    <w:lvl w:ilvl="0">
      <w:start w:val="5"/>
      <w:numFmt w:val="decimal"/>
      <w:lvlText w:val="%1."/>
      <w:lvlJc w:val="left"/>
      <w:pPr>
        <w:ind w:left="820" w:hanging="361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668" w:hanging="361"/>
      </w:pPr>
    </w:lvl>
    <w:lvl w:ilvl="2">
      <w:numFmt w:val="bullet"/>
      <w:lvlText w:val="•"/>
      <w:lvlJc w:val="left"/>
      <w:pPr>
        <w:ind w:left="2516" w:hanging="361"/>
      </w:pPr>
    </w:lvl>
    <w:lvl w:ilvl="3">
      <w:numFmt w:val="bullet"/>
      <w:lvlText w:val="•"/>
      <w:lvlJc w:val="left"/>
      <w:pPr>
        <w:ind w:left="3364" w:hanging="361"/>
      </w:pPr>
    </w:lvl>
    <w:lvl w:ilvl="4">
      <w:numFmt w:val="bullet"/>
      <w:lvlText w:val="•"/>
      <w:lvlJc w:val="left"/>
      <w:pPr>
        <w:ind w:left="4212" w:hanging="361"/>
      </w:pPr>
    </w:lvl>
    <w:lvl w:ilvl="5">
      <w:numFmt w:val="bullet"/>
      <w:lvlText w:val="•"/>
      <w:lvlJc w:val="left"/>
      <w:pPr>
        <w:ind w:left="5060" w:hanging="361"/>
      </w:pPr>
    </w:lvl>
    <w:lvl w:ilvl="6">
      <w:numFmt w:val="bullet"/>
      <w:lvlText w:val="•"/>
      <w:lvlJc w:val="left"/>
      <w:pPr>
        <w:ind w:left="5908" w:hanging="361"/>
      </w:pPr>
    </w:lvl>
    <w:lvl w:ilvl="7">
      <w:numFmt w:val="bullet"/>
      <w:lvlText w:val="•"/>
      <w:lvlJc w:val="left"/>
      <w:pPr>
        <w:ind w:left="6756" w:hanging="361"/>
      </w:pPr>
    </w:lvl>
    <w:lvl w:ilvl="8">
      <w:numFmt w:val="bullet"/>
      <w:lvlText w:val="•"/>
      <w:lvlJc w:val="left"/>
      <w:pPr>
        <w:ind w:left="7604" w:hanging="361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%1)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spacing w:val="-1"/>
        <w:w w:val="99"/>
        <w:sz w:val="22"/>
        <w:szCs w:val="22"/>
      </w:rPr>
    </w:lvl>
    <w:lvl w:ilvl="1">
      <w:numFmt w:val="bullet"/>
      <w:lvlText w:val="•"/>
      <w:lvlJc w:val="left"/>
      <w:pPr>
        <w:ind w:left="2316" w:hanging="360"/>
      </w:pPr>
    </w:lvl>
    <w:lvl w:ilvl="2">
      <w:numFmt w:val="bullet"/>
      <w:lvlText w:val="•"/>
      <w:lvlJc w:val="left"/>
      <w:pPr>
        <w:ind w:left="3092" w:hanging="360"/>
      </w:pPr>
    </w:lvl>
    <w:lvl w:ilvl="3">
      <w:numFmt w:val="bullet"/>
      <w:lvlText w:val="•"/>
      <w:lvlJc w:val="left"/>
      <w:pPr>
        <w:ind w:left="3868" w:hanging="360"/>
      </w:pPr>
    </w:lvl>
    <w:lvl w:ilvl="4">
      <w:numFmt w:val="bullet"/>
      <w:lvlText w:val="•"/>
      <w:lvlJc w:val="left"/>
      <w:pPr>
        <w:ind w:left="4644" w:hanging="360"/>
      </w:pPr>
    </w:lvl>
    <w:lvl w:ilvl="5">
      <w:numFmt w:val="bullet"/>
      <w:lvlText w:val="•"/>
      <w:lvlJc w:val="left"/>
      <w:pPr>
        <w:ind w:left="5420" w:hanging="360"/>
      </w:pPr>
    </w:lvl>
    <w:lvl w:ilvl="6">
      <w:numFmt w:val="bullet"/>
      <w:lvlText w:val="•"/>
      <w:lvlJc w:val="left"/>
      <w:pPr>
        <w:ind w:left="6196" w:hanging="360"/>
      </w:pPr>
    </w:lvl>
    <w:lvl w:ilvl="7">
      <w:numFmt w:val="bullet"/>
      <w:lvlText w:val="•"/>
      <w:lvlJc w:val="left"/>
      <w:pPr>
        <w:ind w:left="6972" w:hanging="360"/>
      </w:pPr>
    </w:lvl>
    <w:lvl w:ilvl="8">
      <w:numFmt w:val="bullet"/>
      <w:lvlText w:val="•"/>
      <w:lvlJc w:val="left"/>
      <w:pPr>
        <w:ind w:left="7748" w:hanging="360"/>
      </w:pPr>
    </w:lvl>
  </w:abstractNum>
  <w:abstractNum w:abstractNumId="3" w15:restartNumberingAfterBreak="0">
    <w:nsid w:val="00000405"/>
    <w:multiLevelType w:val="multilevel"/>
    <w:tmpl w:val="00000888"/>
    <w:lvl w:ilvl="0">
      <w:start w:val="11"/>
      <w:numFmt w:val="decimal"/>
      <w:lvlText w:val="%1."/>
      <w:lvlJc w:val="left"/>
      <w:pPr>
        <w:ind w:left="460" w:hanging="361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334" w:hanging="361"/>
      </w:pPr>
    </w:lvl>
    <w:lvl w:ilvl="2">
      <w:numFmt w:val="bullet"/>
      <w:lvlText w:val="•"/>
      <w:lvlJc w:val="left"/>
      <w:pPr>
        <w:ind w:left="2208" w:hanging="361"/>
      </w:pPr>
    </w:lvl>
    <w:lvl w:ilvl="3">
      <w:numFmt w:val="bullet"/>
      <w:lvlText w:val="•"/>
      <w:lvlJc w:val="left"/>
      <w:pPr>
        <w:ind w:left="3082" w:hanging="361"/>
      </w:pPr>
    </w:lvl>
    <w:lvl w:ilvl="4">
      <w:numFmt w:val="bullet"/>
      <w:lvlText w:val="•"/>
      <w:lvlJc w:val="left"/>
      <w:pPr>
        <w:ind w:left="3956" w:hanging="361"/>
      </w:pPr>
    </w:lvl>
    <w:lvl w:ilvl="5">
      <w:numFmt w:val="bullet"/>
      <w:lvlText w:val="•"/>
      <w:lvlJc w:val="left"/>
      <w:pPr>
        <w:ind w:left="4830" w:hanging="361"/>
      </w:pPr>
    </w:lvl>
    <w:lvl w:ilvl="6">
      <w:numFmt w:val="bullet"/>
      <w:lvlText w:val="•"/>
      <w:lvlJc w:val="left"/>
      <w:pPr>
        <w:ind w:left="5704" w:hanging="361"/>
      </w:pPr>
    </w:lvl>
    <w:lvl w:ilvl="7">
      <w:numFmt w:val="bullet"/>
      <w:lvlText w:val="•"/>
      <w:lvlJc w:val="left"/>
      <w:pPr>
        <w:ind w:left="6578" w:hanging="361"/>
      </w:pPr>
    </w:lvl>
    <w:lvl w:ilvl="8">
      <w:numFmt w:val="bullet"/>
      <w:lvlText w:val="•"/>
      <w:lvlJc w:val="left"/>
      <w:pPr>
        <w:ind w:left="7452" w:hanging="361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4E"/>
    <w:rsid w:val="000019DE"/>
    <w:rsid w:val="00063E6D"/>
    <w:rsid w:val="00095E3D"/>
    <w:rsid w:val="000A03CD"/>
    <w:rsid w:val="001123C9"/>
    <w:rsid w:val="001448E7"/>
    <w:rsid w:val="00155FF0"/>
    <w:rsid w:val="00177411"/>
    <w:rsid w:val="001E7FF7"/>
    <w:rsid w:val="001F1A63"/>
    <w:rsid w:val="002A67EF"/>
    <w:rsid w:val="003D15F8"/>
    <w:rsid w:val="00457C2A"/>
    <w:rsid w:val="00486F39"/>
    <w:rsid w:val="005152C4"/>
    <w:rsid w:val="00525E2E"/>
    <w:rsid w:val="006476FC"/>
    <w:rsid w:val="00706115"/>
    <w:rsid w:val="007062DC"/>
    <w:rsid w:val="00933083"/>
    <w:rsid w:val="009E04B4"/>
    <w:rsid w:val="009E171A"/>
    <w:rsid w:val="009F6D45"/>
    <w:rsid w:val="00A20A85"/>
    <w:rsid w:val="00A57842"/>
    <w:rsid w:val="00A92A57"/>
    <w:rsid w:val="00AD09CA"/>
    <w:rsid w:val="00AE383B"/>
    <w:rsid w:val="00AF0DD8"/>
    <w:rsid w:val="00B334EC"/>
    <w:rsid w:val="00B570E9"/>
    <w:rsid w:val="00B8536C"/>
    <w:rsid w:val="00C34063"/>
    <w:rsid w:val="00C44631"/>
    <w:rsid w:val="00CA794E"/>
    <w:rsid w:val="00ED4892"/>
    <w:rsid w:val="00ED7211"/>
    <w:rsid w:val="00EF4B37"/>
    <w:rsid w:val="00F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D76D"/>
  <w15:chartTrackingRefBased/>
  <w15:docId w15:val="{828B288D-75E0-4F93-B479-96DC4ED7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6C"/>
  </w:style>
  <w:style w:type="paragraph" w:styleId="Heading1">
    <w:name w:val="heading 1"/>
    <w:basedOn w:val="Normal"/>
    <w:next w:val="Normal"/>
    <w:link w:val="Heading1Char"/>
    <w:uiPriority w:val="1"/>
    <w:qFormat/>
    <w:rsid w:val="00B8536C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6C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6C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6C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6C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6C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6C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6C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6C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6C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6C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6C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6C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6C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536C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536C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36C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6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53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536C"/>
    <w:rPr>
      <w:b/>
      <w:bCs/>
    </w:rPr>
  </w:style>
  <w:style w:type="character" w:styleId="Emphasis">
    <w:name w:val="Emphasis"/>
    <w:uiPriority w:val="20"/>
    <w:qFormat/>
    <w:rsid w:val="00B8536C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B8536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853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53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6C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6C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B8536C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B8536C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B8536C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B8536C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B853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36C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CA794E"/>
    <w:pPr>
      <w:autoSpaceDE w:val="0"/>
      <w:autoSpaceDN w:val="0"/>
      <w:adjustRightInd w:val="0"/>
      <w:spacing w:after="0"/>
      <w:ind w:hanging="360"/>
    </w:pPr>
    <w:rPr>
      <w:rFonts w:ascii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A794E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CA794E"/>
    <w:pPr>
      <w:autoSpaceDE w:val="0"/>
      <w:autoSpaceDN w:val="0"/>
      <w:adjustRightInd w:val="0"/>
      <w:spacing w:after="0"/>
      <w:ind w:left="460" w:hanging="36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IAN KAISERMAN</cp:lastModifiedBy>
  <cp:revision>36</cp:revision>
  <cp:lastPrinted>2020-10-07T06:12:00Z</cp:lastPrinted>
  <dcterms:created xsi:type="dcterms:W3CDTF">2018-01-23T08:27:00Z</dcterms:created>
  <dcterms:modified xsi:type="dcterms:W3CDTF">2020-10-07T20:45:00Z</dcterms:modified>
</cp:coreProperties>
</file>